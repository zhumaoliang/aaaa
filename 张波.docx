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26CD" w14:textId="77777777" w:rsidR="008D6995" w:rsidRPr="008D6995" w:rsidRDefault="008D6995">
      <w:pPr>
        <w:pStyle w:val="a0"/>
        <w:spacing w:line="269" w:lineRule="auto"/>
        <w:rPr>
          <w:b/>
          <w:sz w:val="28"/>
          <w:szCs w:val="28"/>
        </w:rPr>
      </w:pPr>
      <w:r w:rsidRPr="008D6995">
        <w:rPr>
          <w:b/>
          <w:sz w:val="28"/>
          <w:szCs w:val="28"/>
        </w:rPr>
        <w:t>基本信息</w:t>
      </w:r>
      <w:r w:rsidR="0017464B">
        <w:rPr>
          <w:b/>
          <w:sz w:val="28"/>
          <w:szCs w:val="28"/>
        </w:rPr>
        <w:t xml:space="preserve"> </w:t>
      </w:r>
    </w:p>
    <w:p w14:paraId="71A04F60" w14:textId="77777777" w:rsidR="008D6995" w:rsidRPr="008D6995" w:rsidRDefault="0017464B">
      <w:pPr>
        <w:pStyle w:val="a0"/>
        <w:spacing w:line="269" w:lineRule="auto"/>
        <w:rPr>
          <w:sz w:val="28"/>
          <w:szCs w:val="28"/>
        </w:rPr>
      </w:pPr>
      <w:r>
        <w:rPr>
          <w:rFonts w:ascii="宋体" w:hAnsi="宋体"/>
          <w:b/>
          <w:noProof/>
          <w:szCs w:val="21"/>
        </w:rPr>
        <w:drawing>
          <wp:inline distT="0" distB="0" distL="0" distR="0" wp14:anchorId="0B994B6C" wp14:editId="12EF16F6">
            <wp:extent cx="5932805" cy="42545"/>
            <wp:effectExtent l="0" t="0" r="0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0BF7" w14:textId="77777777" w:rsidR="0017464B" w:rsidRDefault="0017464B">
      <w:pPr>
        <w:pStyle w:val="a0"/>
        <w:spacing w:line="269" w:lineRule="auto"/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04865E" wp14:editId="1FA3A4F5">
            <wp:simplePos x="0" y="0"/>
            <wp:positionH relativeFrom="margin">
              <wp:posOffset>4930775</wp:posOffset>
            </wp:positionH>
            <wp:positionV relativeFrom="margin">
              <wp:posOffset>650240</wp:posOffset>
            </wp:positionV>
            <wp:extent cx="1008380" cy="1285240"/>
            <wp:effectExtent l="0" t="0" r="7620" b="1016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139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71A1">
        <w:rPr>
          <w:rFonts w:hint="eastAsia"/>
        </w:rPr>
        <w:t>姓</w:t>
      </w:r>
      <w:r w:rsidR="00BF2691">
        <w:rPr>
          <w:rFonts w:hint="eastAsia"/>
        </w:rPr>
        <w:t xml:space="preserve">  </w:t>
      </w:r>
      <w:r w:rsidR="005871A1">
        <w:rPr>
          <w:rFonts w:hint="eastAsia"/>
        </w:rPr>
        <w:t>名</w:t>
      </w:r>
      <w:r w:rsidR="00BF2691">
        <w:rPr>
          <w:rFonts w:hint="eastAsia"/>
        </w:rPr>
        <w:t xml:space="preserve"> </w:t>
      </w:r>
      <w:r w:rsidR="00342DE3">
        <w:rPr>
          <w:rFonts w:hint="eastAsia"/>
        </w:rPr>
        <w:t>：</w:t>
      </w:r>
      <w:r w:rsidR="00166F21">
        <w:rPr>
          <w:rFonts w:hint="eastAsia"/>
        </w:rPr>
        <w:t>张波</w:t>
      </w:r>
      <w:r w:rsidR="00166F21">
        <w:t xml:space="preserve"> </w:t>
      </w:r>
    </w:p>
    <w:p w14:paraId="0561C066" w14:textId="77777777" w:rsidR="00BF6F62" w:rsidRDefault="00DA662E">
      <w:pPr>
        <w:pStyle w:val="a0"/>
        <w:spacing w:line="269" w:lineRule="auto"/>
      </w:pPr>
      <w:r>
        <w:rPr>
          <w:rFonts w:hint="eastAsia"/>
        </w:rPr>
        <w:t>性</w:t>
      </w:r>
      <w:r w:rsidR="006C1B21">
        <w:rPr>
          <w:rFonts w:hint="eastAsia"/>
        </w:rPr>
        <w:t xml:space="preserve">  </w:t>
      </w:r>
      <w:r>
        <w:rPr>
          <w:rFonts w:hint="eastAsia"/>
        </w:rPr>
        <w:t>别</w:t>
      </w:r>
      <w:r w:rsidR="0017464B">
        <w:t xml:space="preserve"> </w:t>
      </w:r>
      <w:r>
        <w:rPr>
          <w:rFonts w:hint="eastAsia"/>
        </w:rPr>
        <w:t>：男</w:t>
      </w:r>
      <w:r w:rsidR="0048634D">
        <w:rPr>
          <w:rFonts w:hint="eastAsia"/>
        </w:rPr>
        <w:t xml:space="preserve"> </w:t>
      </w:r>
    </w:p>
    <w:p w14:paraId="121ECF57" w14:textId="77777777" w:rsidR="00D21E28" w:rsidRDefault="00A22425">
      <w:pPr>
        <w:pStyle w:val="a0"/>
        <w:spacing w:line="269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工作经验</w:t>
      </w:r>
      <w:r w:rsidR="0017464B">
        <w:rPr>
          <w:rFonts w:ascii="宋体" w:hAnsi="宋体" w:cs="宋体"/>
        </w:rPr>
        <w:t xml:space="preserve"> </w:t>
      </w:r>
      <w:r w:rsidR="004357A1">
        <w:rPr>
          <w:rFonts w:ascii="宋体" w:hAnsi="宋体" w:cs="宋体" w:hint="eastAsia"/>
        </w:rPr>
        <w:t>：</w:t>
      </w:r>
      <w:r w:rsidR="00251520">
        <w:rPr>
          <w:rFonts w:ascii="宋体" w:hAnsi="宋体" w:cs="宋体" w:hint="eastAsia"/>
        </w:rPr>
        <w:t>三</w:t>
      </w:r>
      <w:r w:rsidR="0032094C">
        <w:rPr>
          <w:rFonts w:ascii="宋体" w:hAnsi="宋体" w:cs="宋体" w:hint="eastAsia"/>
        </w:rPr>
        <w:t>年</w:t>
      </w:r>
    </w:p>
    <w:p w14:paraId="4304FE9E" w14:textId="77777777" w:rsidR="0017464B" w:rsidRDefault="00600EC7">
      <w:pPr>
        <w:pStyle w:val="a0"/>
        <w:spacing w:line="269" w:lineRule="auto"/>
      </w:pP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龄</w:t>
      </w:r>
      <w:r w:rsidR="008B0280">
        <w:rPr>
          <w:rFonts w:hint="eastAsia"/>
        </w:rPr>
        <w:t xml:space="preserve"> </w:t>
      </w:r>
      <w:r>
        <w:rPr>
          <w:rFonts w:hint="eastAsia"/>
        </w:rPr>
        <w:t>：</w:t>
      </w:r>
      <w:r w:rsidR="00166F21">
        <w:rPr>
          <w:rFonts w:hint="eastAsia"/>
        </w:rPr>
        <w:t>26</w:t>
      </w:r>
      <w:r w:rsidR="00F70E54">
        <w:rPr>
          <w:rFonts w:hint="eastAsia"/>
        </w:rPr>
        <w:t xml:space="preserve"> </w:t>
      </w:r>
    </w:p>
    <w:p w14:paraId="31A8CE36" w14:textId="77777777" w:rsidR="00D268B9" w:rsidRPr="00D268B9" w:rsidRDefault="00D21E28">
      <w:pPr>
        <w:pStyle w:val="a0"/>
        <w:spacing w:line="269" w:lineRule="auto"/>
      </w:pPr>
      <w:r>
        <w:rPr>
          <w:rFonts w:hint="eastAsia"/>
        </w:rPr>
        <w:t>现居地址</w:t>
      </w:r>
      <w:r>
        <w:rPr>
          <w:rFonts w:hint="eastAsia"/>
        </w:rPr>
        <w:t xml:space="preserve"> </w:t>
      </w:r>
      <w:r w:rsidR="006346DC">
        <w:rPr>
          <w:rFonts w:hint="eastAsia"/>
        </w:rPr>
        <w:t>：北京市海淀区</w:t>
      </w:r>
    </w:p>
    <w:p w14:paraId="33FBCD27" w14:textId="77777777" w:rsidR="0017464B" w:rsidRDefault="00600EC7">
      <w:pPr>
        <w:pStyle w:val="a0"/>
        <w:spacing w:line="269" w:lineRule="auto"/>
      </w:pPr>
      <w:r>
        <w:rPr>
          <w:rFonts w:hint="eastAsia"/>
        </w:rPr>
        <w:t>电</w:t>
      </w:r>
      <w:r w:rsidR="00086D48">
        <w:rPr>
          <w:rFonts w:hint="eastAsia"/>
        </w:rPr>
        <w:t xml:space="preserve">  </w:t>
      </w:r>
      <w:r>
        <w:rPr>
          <w:rFonts w:hint="eastAsia"/>
        </w:rPr>
        <w:t>话</w:t>
      </w:r>
      <w:r w:rsidR="00BF2691">
        <w:rPr>
          <w:rFonts w:hint="eastAsia"/>
        </w:rPr>
        <w:t xml:space="preserve"> </w:t>
      </w:r>
      <w:r w:rsidR="00086D48">
        <w:rPr>
          <w:rFonts w:hint="eastAsia"/>
        </w:rPr>
        <w:t xml:space="preserve"> </w:t>
      </w:r>
      <w:r w:rsidR="00B26F7C">
        <w:rPr>
          <w:rFonts w:hint="eastAsia"/>
        </w:rPr>
        <w:t>：</w:t>
      </w:r>
      <w:r w:rsidR="00251520">
        <w:t>15701574520</w:t>
      </w:r>
      <w:r>
        <w:rPr>
          <w:rFonts w:hint="eastAsia"/>
        </w:rPr>
        <w:t xml:space="preserve"> </w:t>
      </w:r>
    </w:p>
    <w:p w14:paraId="5DFA1B58" w14:textId="77777777" w:rsidR="00DA662E" w:rsidRDefault="00DA662E">
      <w:pPr>
        <w:pStyle w:val="a0"/>
        <w:spacing w:line="269" w:lineRule="auto"/>
        <w:rPr>
          <w:rFonts w:ascii="Verdana" w:hAnsi="Verdana" w:cs="Verdana"/>
          <w:color w:val="262626"/>
          <w:kern w:val="0"/>
          <w:sz w:val="24"/>
          <w:szCs w:val="24"/>
        </w:rPr>
      </w:pPr>
      <w:r>
        <w:rPr>
          <w:rFonts w:hint="eastAsia"/>
        </w:rPr>
        <w:t>E</w:t>
      </w:r>
      <w:r w:rsidR="00BF2691">
        <w:rPr>
          <w:rFonts w:hint="eastAsia"/>
        </w:rPr>
        <w:t xml:space="preserve"> </w:t>
      </w:r>
      <w:r w:rsidR="000C1B4A">
        <w:t>–</w:t>
      </w:r>
      <w:r w:rsidR="00BF2691">
        <w:rPr>
          <w:rFonts w:hint="eastAsia"/>
        </w:rPr>
        <w:t xml:space="preserve"> </w:t>
      </w:r>
      <w:r>
        <w:rPr>
          <w:rFonts w:hint="eastAsia"/>
        </w:rPr>
        <w:t>Mail</w:t>
      </w:r>
      <w:r w:rsidR="00BF2691">
        <w:rPr>
          <w:rFonts w:hint="eastAsia"/>
        </w:rPr>
        <w:t xml:space="preserve">  </w:t>
      </w:r>
      <w:r>
        <w:rPr>
          <w:rFonts w:hint="eastAsia"/>
        </w:rPr>
        <w:t>：</w:t>
      </w:r>
      <w:hyperlink r:id="rId10" w:history="1">
        <w:r w:rsidR="008D6995" w:rsidRPr="00DE3526">
          <w:rPr>
            <w:rStyle w:val="a4"/>
            <w:rFonts w:ascii="Verdana" w:hAnsi="Verdana" w:cs="Verdana"/>
            <w:kern w:val="0"/>
            <w:sz w:val="24"/>
            <w:szCs w:val="24"/>
          </w:rPr>
          <w:t>1027522483@</w:t>
        </w:r>
        <w:r w:rsidR="008D6995" w:rsidRPr="00DE3526">
          <w:rPr>
            <w:rStyle w:val="a4"/>
            <w:rFonts w:ascii="Verdana" w:hAnsi="Verdana" w:cs="Verdana" w:hint="eastAsia"/>
            <w:kern w:val="0"/>
            <w:sz w:val="24"/>
            <w:szCs w:val="24"/>
          </w:rPr>
          <w:t>qq.com</w:t>
        </w:r>
      </w:hyperlink>
    </w:p>
    <w:p w14:paraId="5EF7F86D" w14:textId="77777777" w:rsidR="008D6995" w:rsidRPr="008D6995" w:rsidRDefault="008D6995">
      <w:pPr>
        <w:pStyle w:val="a0"/>
        <w:spacing w:line="269" w:lineRule="auto"/>
        <w:rPr>
          <w:rFonts w:ascii="宋体" w:hAnsi="宋体"/>
          <w:b/>
          <w:sz w:val="28"/>
          <w:szCs w:val="28"/>
        </w:rPr>
      </w:pPr>
      <w:r w:rsidRPr="008D6995">
        <w:rPr>
          <w:rFonts w:ascii="宋体" w:hAnsi="宋体"/>
          <w:b/>
          <w:sz w:val="28"/>
          <w:szCs w:val="28"/>
        </w:rPr>
        <w:t>求职意向</w:t>
      </w:r>
    </w:p>
    <w:p w14:paraId="6A02584B" w14:textId="77777777" w:rsidR="008D6995" w:rsidRDefault="0017464B">
      <w:pPr>
        <w:pStyle w:val="a0"/>
        <w:spacing w:line="269" w:lineRule="auto"/>
      </w:pPr>
      <w:r>
        <w:rPr>
          <w:rFonts w:ascii="宋体" w:hAnsi="宋体"/>
          <w:b/>
          <w:noProof/>
          <w:szCs w:val="21"/>
        </w:rPr>
        <w:drawing>
          <wp:inline distT="0" distB="0" distL="0" distR="0" wp14:anchorId="7868A7CB" wp14:editId="61F9FDB2">
            <wp:extent cx="5932805" cy="42545"/>
            <wp:effectExtent l="0" t="0" r="0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2842" w14:textId="77777777" w:rsidR="00DA662E" w:rsidRDefault="00DA662E">
      <w:pPr>
        <w:pStyle w:val="a0"/>
        <w:spacing w:line="269" w:lineRule="auto"/>
      </w:pPr>
      <w:r>
        <w:rPr>
          <w:rFonts w:hint="eastAsia"/>
        </w:rPr>
        <w:t>目标职位：</w:t>
      </w:r>
      <w:r w:rsidR="0040776B">
        <w:rPr>
          <w:rFonts w:hint="eastAsia"/>
        </w:rPr>
        <w:t>iOS</w:t>
      </w:r>
      <w:r w:rsidR="007919E3">
        <w:rPr>
          <w:rFonts w:hint="eastAsia"/>
        </w:rPr>
        <w:t>软件工程师</w:t>
      </w:r>
      <w:r w:rsidR="00FE6685">
        <w:rPr>
          <w:rFonts w:hint="eastAsia"/>
        </w:rPr>
        <w:t xml:space="preserve">           </w:t>
      </w:r>
      <w:r w:rsidR="003A2F51">
        <w:rPr>
          <w:rFonts w:hint="eastAsia"/>
        </w:rPr>
        <w:t xml:space="preserve">      </w:t>
      </w:r>
      <w:r w:rsidR="00BE7D04">
        <w:rPr>
          <w:rFonts w:hint="eastAsia"/>
        </w:rPr>
        <w:t xml:space="preserve"> </w:t>
      </w:r>
      <w:r w:rsidR="004231E6">
        <w:rPr>
          <w:rFonts w:hint="eastAsia"/>
        </w:rPr>
        <w:t xml:space="preserve"> </w:t>
      </w:r>
      <w:r w:rsidR="00FE6685">
        <w:t xml:space="preserve"> </w:t>
      </w:r>
      <w:r w:rsidR="004231E6">
        <w:rPr>
          <w:rFonts w:hint="eastAsia"/>
        </w:rPr>
        <w:t xml:space="preserve">  </w:t>
      </w:r>
      <w:r w:rsidR="00BE7D04">
        <w:rPr>
          <w:rFonts w:hint="eastAsia"/>
        </w:rPr>
        <w:t xml:space="preserve">    </w:t>
      </w:r>
      <w:r w:rsidR="004231E6">
        <w:rPr>
          <w:rFonts w:hint="eastAsia"/>
        </w:rPr>
        <w:t xml:space="preserve">  </w:t>
      </w:r>
      <w:r w:rsidR="003A2F51">
        <w:rPr>
          <w:rFonts w:hint="eastAsia"/>
        </w:rPr>
        <w:t xml:space="preserve"> </w:t>
      </w:r>
      <w:r w:rsidR="00F70E54">
        <w:rPr>
          <w:rFonts w:hint="eastAsia"/>
        </w:rPr>
        <w:t>期望薪资</w:t>
      </w:r>
      <w:r w:rsidR="00F70E54">
        <w:rPr>
          <w:rFonts w:hint="eastAsia"/>
        </w:rPr>
        <w:t xml:space="preserve">: </w:t>
      </w:r>
      <w:r w:rsidR="00F70E54">
        <w:rPr>
          <w:rFonts w:hint="eastAsia"/>
        </w:rPr>
        <w:t>面议</w:t>
      </w:r>
      <w:r w:rsidR="006346DC">
        <w:t xml:space="preserve"> </w:t>
      </w:r>
    </w:p>
    <w:p w14:paraId="28CF6536" w14:textId="77777777" w:rsidR="00332626" w:rsidRDefault="00DA662E" w:rsidP="00332626">
      <w:pPr>
        <w:pStyle w:val="a0"/>
        <w:spacing w:line="269" w:lineRule="auto"/>
      </w:pPr>
      <w:r>
        <w:rPr>
          <w:rFonts w:hint="eastAsia"/>
        </w:rPr>
        <w:t>期望地区：</w:t>
      </w:r>
      <w:r w:rsidR="001D76D3">
        <w:rPr>
          <w:rFonts w:hint="eastAsia"/>
        </w:rPr>
        <w:t>北京</w:t>
      </w:r>
      <w:r w:rsidR="003A2F51">
        <w:rPr>
          <w:rFonts w:hint="eastAsia"/>
        </w:rPr>
        <w:t xml:space="preserve">                  </w:t>
      </w:r>
      <w:r w:rsidR="00BE7D04">
        <w:rPr>
          <w:rFonts w:hint="eastAsia"/>
        </w:rPr>
        <w:t xml:space="preserve">   </w:t>
      </w:r>
      <w:r w:rsidR="004231E6">
        <w:rPr>
          <w:rFonts w:hint="eastAsia"/>
        </w:rPr>
        <w:t xml:space="preserve">   </w:t>
      </w:r>
      <w:r w:rsidR="00BE7D04">
        <w:rPr>
          <w:rFonts w:hint="eastAsia"/>
        </w:rPr>
        <w:t xml:space="preserve">  </w:t>
      </w:r>
      <w:r w:rsidR="004231E6">
        <w:rPr>
          <w:rFonts w:hint="eastAsia"/>
        </w:rPr>
        <w:t xml:space="preserve">  </w:t>
      </w:r>
      <w:r w:rsidR="003A2F51">
        <w:rPr>
          <w:rFonts w:hint="eastAsia"/>
        </w:rPr>
        <w:t xml:space="preserve"> </w:t>
      </w:r>
      <w:r w:rsidR="0010247E">
        <w:rPr>
          <w:rFonts w:hint="eastAsia"/>
        </w:rPr>
        <w:t xml:space="preserve">     </w:t>
      </w:r>
      <w:r w:rsidR="00E850E4">
        <w:rPr>
          <w:rFonts w:hint="eastAsia"/>
        </w:rPr>
        <w:t xml:space="preserve">   </w:t>
      </w:r>
      <w:r w:rsidR="00FE6685">
        <w:t xml:space="preserve"> </w:t>
      </w:r>
      <w:r w:rsidR="00A4673C">
        <w:rPr>
          <w:rFonts w:hint="eastAsia"/>
        </w:rPr>
        <w:t>到岗时间</w:t>
      </w:r>
      <w:r>
        <w:rPr>
          <w:rFonts w:hint="eastAsia"/>
        </w:rPr>
        <w:t>：</w:t>
      </w:r>
      <w:r w:rsidR="00951229">
        <w:rPr>
          <w:rFonts w:hint="eastAsia"/>
        </w:rPr>
        <w:t>一周内</w:t>
      </w:r>
    </w:p>
    <w:p w14:paraId="376A9E90" w14:textId="77777777" w:rsidR="0017464B" w:rsidRPr="0017464B" w:rsidRDefault="0017464B" w:rsidP="00332626">
      <w:pPr>
        <w:pStyle w:val="a0"/>
        <w:spacing w:line="269" w:lineRule="auto"/>
        <w:rPr>
          <w:b/>
          <w:sz w:val="28"/>
          <w:szCs w:val="28"/>
        </w:rPr>
      </w:pPr>
      <w:r w:rsidRPr="0017464B">
        <w:rPr>
          <w:rFonts w:hint="eastAsia"/>
          <w:b/>
          <w:sz w:val="28"/>
          <w:szCs w:val="28"/>
        </w:rPr>
        <w:t>教育</w:t>
      </w:r>
      <w:r>
        <w:rPr>
          <w:rFonts w:hint="eastAsia"/>
          <w:b/>
          <w:sz w:val="28"/>
          <w:szCs w:val="28"/>
        </w:rPr>
        <w:t>背景</w:t>
      </w:r>
    </w:p>
    <w:p w14:paraId="1051BAE7" w14:textId="77777777" w:rsidR="0017464B" w:rsidRDefault="0017464B" w:rsidP="00332626">
      <w:pPr>
        <w:pStyle w:val="a0"/>
        <w:spacing w:line="269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noProof/>
          <w:szCs w:val="21"/>
        </w:rPr>
        <w:drawing>
          <wp:inline distT="0" distB="0" distL="0" distR="0" wp14:anchorId="4E8685AE" wp14:editId="19C35342">
            <wp:extent cx="5932805" cy="42545"/>
            <wp:effectExtent l="0" t="0" r="0" b="0"/>
            <wp:docPr id="8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F96D" w14:textId="77777777" w:rsidR="0017464B" w:rsidRPr="005F0B80" w:rsidRDefault="0017464B" w:rsidP="00332626">
      <w:pPr>
        <w:pStyle w:val="a0"/>
        <w:spacing w:line="269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毕业</w:t>
      </w:r>
      <w:r>
        <w:rPr>
          <w:rFonts w:ascii="宋体" w:hAnsi="宋体"/>
          <w:b/>
          <w:szCs w:val="21"/>
        </w:rPr>
        <w:t>院校：</w:t>
      </w:r>
      <w:r w:rsidRPr="005F0B80">
        <w:rPr>
          <w:rFonts w:ascii="宋体" w:hAnsi="宋体" w:hint="eastAsia"/>
          <w:szCs w:val="21"/>
        </w:rPr>
        <w:t>哈尔滨</w:t>
      </w:r>
      <w:r w:rsidRPr="005F0B80">
        <w:rPr>
          <w:rFonts w:ascii="宋体" w:hAnsi="宋体"/>
          <w:szCs w:val="21"/>
        </w:rPr>
        <w:t>理工大学</w:t>
      </w:r>
    </w:p>
    <w:p w14:paraId="711C8557" w14:textId="77777777" w:rsidR="0017464B" w:rsidRDefault="0017464B" w:rsidP="00332626">
      <w:pPr>
        <w:pStyle w:val="a0"/>
        <w:spacing w:line="269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专业</w:t>
      </w:r>
      <w:r>
        <w:rPr>
          <w:rFonts w:ascii="宋体" w:hAnsi="宋体"/>
          <w:b/>
          <w:szCs w:val="21"/>
        </w:rPr>
        <w:t>：</w:t>
      </w:r>
      <w:r w:rsidRPr="005F0B80">
        <w:rPr>
          <w:rFonts w:ascii="宋体" w:hAnsi="宋体" w:hint="eastAsia"/>
          <w:szCs w:val="21"/>
        </w:rPr>
        <w:t>计算机</w:t>
      </w:r>
      <w:r w:rsidRPr="005F0B80">
        <w:rPr>
          <w:rFonts w:ascii="宋体" w:hAnsi="宋体"/>
          <w:szCs w:val="21"/>
        </w:rPr>
        <w:t>专业</w:t>
      </w:r>
    </w:p>
    <w:p w14:paraId="483DA94A" w14:textId="5D009554" w:rsidR="00BA4F3B" w:rsidRPr="005F0B80" w:rsidRDefault="0017464B" w:rsidP="00332626">
      <w:pPr>
        <w:pStyle w:val="a0"/>
        <w:spacing w:line="269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英语</w:t>
      </w:r>
      <w:r>
        <w:rPr>
          <w:rFonts w:ascii="宋体" w:hAnsi="宋体"/>
          <w:b/>
          <w:szCs w:val="21"/>
        </w:rPr>
        <w:t>水平：</w:t>
      </w:r>
      <w:r w:rsidR="00BA4F3B" w:rsidRPr="005F0B80">
        <w:rPr>
          <w:rFonts w:ascii="宋体" w:hAnsi="宋体"/>
          <w:szCs w:val="21"/>
        </w:rPr>
        <w:t>良好的英语阅读能力，</w:t>
      </w:r>
      <w:r w:rsidR="00BA4F3B" w:rsidRPr="005F0B80">
        <w:rPr>
          <w:rFonts w:ascii="宋体" w:hAnsi="宋体" w:hint="eastAsia"/>
          <w:szCs w:val="21"/>
        </w:rPr>
        <w:t>能</w:t>
      </w:r>
      <w:r w:rsidR="00BA4F3B" w:rsidRPr="005F0B80">
        <w:rPr>
          <w:rFonts w:ascii="宋体" w:hAnsi="宋体"/>
          <w:szCs w:val="21"/>
        </w:rPr>
        <w:t>主动学习钻研与工作相关的</w:t>
      </w:r>
      <w:r w:rsidR="00BA4F3B" w:rsidRPr="005F0B80">
        <w:rPr>
          <w:rFonts w:ascii="宋体" w:hAnsi="宋体" w:hint="eastAsia"/>
          <w:szCs w:val="21"/>
        </w:rPr>
        <w:t>知识</w:t>
      </w:r>
      <w:r w:rsidR="00BA4F3B" w:rsidRPr="005F0B80">
        <w:rPr>
          <w:rFonts w:ascii="宋体" w:hAnsi="宋体"/>
          <w:szCs w:val="21"/>
        </w:rPr>
        <w:t>和技术</w:t>
      </w:r>
    </w:p>
    <w:p w14:paraId="6622B042" w14:textId="77777777" w:rsidR="008D6995" w:rsidRPr="008D6995" w:rsidRDefault="008D6995" w:rsidP="00332626">
      <w:pPr>
        <w:pStyle w:val="a0"/>
        <w:spacing w:line="269" w:lineRule="auto"/>
        <w:rPr>
          <w:b/>
          <w:sz w:val="28"/>
          <w:szCs w:val="28"/>
        </w:rPr>
      </w:pPr>
      <w:r w:rsidRPr="008D6995">
        <w:rPr>
          <w:rFonts w:hint="eastAsia"/>
          <w:b/>
          <w:sz w:val="28"/>
          <w:szCs w:val="28"/>
        </w:rPr>
        <w:t>技能</w:t>
      </w:r>
      <w:r w:rsidRPr="008D6995">
        <w:rPr>
          <w:b/>
          <w:sz w:val="28"/>
          <w:szCs w:val="28"/>
        </w:rPr>
        <w:t>特长</w:t>
      </w:r>
    </w:p>
    <w:p w14:paraId="5BD0CD95" w14:textId="77777777" w:rsidR="008D6995" w:rsidRPr="008D6995" w:rsidRDefault="0017464B" w:rsidP="00332626">
      <w:pPr>
        <w:pStyle w:val="a0"/>
        <w:spacing w:line="269" w:lineRule="auto"/>
        <w:rPr>
          <w:sz w:val="28"/>
          <w:szCs w:val="28"/>
        </w:rPr>
      </w:pPr>
      <w:r>
        <w:rPr>
          <w:rFonts w:ascii="宋体" w:hAnsi="宋体"/>
          <w:b/>
          <w:noProof/>
          <w:szCs w:val="21"/>
        </w:rPr>
        <w:drawing>
          <wp:inline distT="0" distB="0" distL="0" distR="0" wp14:anchorId="755DC5CB" wp14:editId="2979ED24">
            <wp:extent cx="5932805" cy="42545"/>
            <wp:effectExtent l="0" t="0" r="0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C5C3" w14:textId="77777777" w:rsidR="00FE6685" w:rsidRPr="00DE1486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熟练掌握C/Objective-C编程，熟练使用iOS SDK及相关开发工具</w:t>
      </w:r>
    </w:p>
    <w:p w14:paraId="658EB49C" w14:textId="77777777" w:rsidR="00FE6685" w:rsidRPr="00DE1486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熟练MVC、代理、单例、观察者等常用设计模式</w:t>
      </w:r>
    </w:p>
    <w:p w14:paraId="40A8E1A7" w14:textId="6C874136" w:rsidR="00FE6685" w:rsidRPr="005F0B80" w:rsidRDefault="00FE6685" w:rsidP="005F0B80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熟练使用 MRC、ARC 编程及MRC与ARC混编</w:t>
      </w:r>
    </w:p>
    <w:p w14:paraId="29E595B7" w14:textId="77777777" w:rsidR="00FE6685" w:rsidRPr="00DE1486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熟悉掌握各种UI控件，熟悉多视图开发，复杂动画的实现</w:t>
      </w:r>
    </w:p>
    <w:p w14:paraId="67AD6359" w14:textId="77777777" w:rsidR="00FE6685" w:rsidRPr="00DE1486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精通网络处理、多线程及数据永久性存储</w:t>
      </w:r>
    </w:p>
    <w:p w14:paraId="01C92D52" w14:textId="77777777" w:rsidR="00FE6685" w:rsidRPr="00DE1486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熟练使用</w:t>
      </w:r>
      <w:proofErr w:type="spellStart"/>
      <w:r w:rsidRPr="00DE1486">
        <w:rPr>
          <w:rFonts w:ascii="宋体" w:hAnsi="宋体"/>
          <w:szCs w:val="21"/>
        </w:rPr>
        <w:t>AFNetworking</w:t>
      </w:r>
      <w:proofErr w:type="spellEnd"/>
      <w:r w:rsidRPr="00DE1486">
        <w:rPr>
          <w:rFonts w:ascii="宋体" w:hAnsi="宋体" w:hint="eastAsia"/>
          <w:szCs w:val="21"/>
        </w:rPr>
        <w:t>、</w:t>
      </w:r>
      <w:proofErr w:type="spellStart"/>
      <w:r w:rsidRPr="00DE1486">
        <w:rPr>
          <w:rFonts w:ascii="宋体" w:hAnsi="宋体" w:hint="eastAsia"/>
          <w:szCs w:val="21"/>
        </w:rPr>
        <w:t>MJRefresh</w:t>
      </w:r>
      <w:proofErr w:type="spellEnd"/>
      <w:r w:rsidRPr="00DE1486">
        <w:rPr>
          <w:rFonts w:ascii="宋体" w:hAnsi="宋体" w:hint="eastAsia"/>
          <w:szCs w:val="21"/>
        </w:rPr>
        <w:t>、</w:t>
      </w:r>
      <w:proofErr w:type="spellStart"/>
      <w:r w:rsidRPr="00DE1486">
        <w:rPr>
          <w:rFonts w:ascii="宋体" w:hAnsi="宋体" w:hint="eastAsia"/>
          <w:szCs w:val="21"/>
        </w:rPr>
        <w:t>SDWebImage</w:t>
      </w:r>
      <w:proofErr w:type="spellEnd"/>
      <w:r w:rsidRPr="00DE1486">
        <w:rPr>
          <w:rFonts w:ascii="宋体" w:hAnsi="宋体" w:hint="eastAsia"/>
          <w:szCs w:val="21"/>
        </w:rPr>
        <w:t>、FMDB等第三方框架</w:t>
      </w:r>
    </w:p>
    <w:p w14:paraId="1DDC4A0E" w14:textId="77777777" w:rsidR="00FE6685" w:rsidRPr="00DE1486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熟练掌握</w:t>
      </w:r>
      <w:proofErr w:type="spellStart"/>
      <w:r w:rsidRPr="00DE1486">
        <w:rPr>
          <w:rFonts w:ascii="宋体" w:hAnsi="宋体"/>
          <w:szCs w:val="21"/>
        </w:rPr>
        <w:t>AFNetworking</w:t>
      </w:r>
      <w:proofErr w:type="spellEnd"/>
      <w:r w:rsidRPr="00DE1486">
        <w:rPr>
          <w:rFonts w:ascii="宋体" w:hAnsi="宋体" w:hint="eastAsia"/>
          <w:szCs w:val="21"/>
        </w:rPr>
        <w:t>进行数据请求操作，并对</w:t>
      </w:r>
      <w:r w:rsidRPr="00DE1486">
        <w:rPr>
          <w:rFonts w:ascii="宋体" w:hAnsi="宋体"/>
          <w:szCs w:val="21"/>
        </w:rPr>
        <w:t>XML</w:t>
      </w:r>
      <w:r w:rsidRPr="00DE1486">
        <w:rPr>
          <w:rFonts w:ascii="宋体" w:hAnsi="宋体" w:hint="eastAsia"/>
          <w:szCs w:val="21"/>
        </w:rPr>
        <w:t>、</w:t>
      </w:r>
      <w:r w:rsidRPr="00DE1486">
        <w:rPr>
          <w:rFonts w:ascii="宋体" w:hAnsi="宋体"/>
          <w:szCs w:val="21"/>
        </w:rPr>
        <w:t>JSON</w:t>
      </w:r>
      <w:r w:rsidRPr="00DE1486">
        <w:rPr>
          <w:rFonts w:ascii="宋体" w:hAnsi="宋体" w:hint="eastAsia"/>
          <w:szCs w:val="21"/>
        </w:rPr>
        <w:t>数据解析</w:t>
      </w:r>
    </w:p>
    <w:p w14:paraId="2711B576" w14:textId="77777777" w:rsidR="00FE6685" w:rsidRPr="00DE1486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熟练掌握</w:t>
      </w:r>
      <w:r w:rsidRPr="00DE1486">
        <w:rPr>
          <w:rFonts w:ascii="宋体" w:hAnsi="宋体"/>
          <w:szCs w:val="21"/>
        </w:rPr>
        <w:t>SQLite</w:t>
      </w:r>
      <w:r w:rsidRPr="00DE1486">
        <w:rPr>
          <w:rFonts w:ascii="宋体" w:hAnsi="宋体" w:hint="eastAsia"/>
          <w:szCs w:val="21"/>
        </w:rPr>
        <w:t>数据库进行增删改查操作</w:t>
      </w:r>
    </w:p>
    <w:p w14:paraId="42C7722D" w14:textId="77777777" w:rsidR="00FE6685" w:rsidRPr="00DE1486" w:rsidRDefault="00FE6685" w:rsidP="00FE6685">
      <w:pPr>
        <w:pStyle w:val="a0"/>
        <w:numPr>
          <w:ilvl w:val="0"/>
          <w:numId w:val="17"/>
        </w:numPr>
        <w:spacing w:line="276" w:lineRule="auto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熟练掌握</w:t>
      </w:r>
      <w:proofErr w:type="spellStart"/>
      <w:r w:rsidRPr="00DE1486">
        <w:rPr>
          <w:rFonts w:ascii="宋体" w:hAnsi="宋体" w:hint="eastAsia"/>
          <w:szCs w:val="21"/>
        </w:rPr>
        <w:t>MediaPlayer</w:t>
      </w:r>
      <w:proofErr w:type="spellEnd"/>
      <w:r w:rsidRPr="00DE1486">
        <w:rPr>
          <w:rFonts w:ascii="宋体" w:hAnsi="宋体" w:hint="eastAsia"/>
          <w:szCs w:val="21"/>
        </w:rPr>
        <w:t>框架进行音频、视频播放，实现视频下载中和下载完成分页面显示，视频的断点续传与缓存及后台下载</w:t>
      </w:r>
    </w:p>
    <w:p w14:paraId="7873F37F" w14:textId="77777777" w:rsidR="00FE6685" w:rsidRPr="00DE1486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熟练使用社交分享技术</w:t>
      </w:r>
      <w:r w:rsidRPr="00DE1486">
        <w:rPr>
          <w:rFonts w:ascii="宋体" w:hAnsi="宋体"/>
          <w:szCs w:val="21"/>
        </w:rPr>
        <w:t>,</w:t>
      </w:r>
      <w:r w:rsidRPr="00DE1486">
        <w:rPr>
          <w:rFonts w:ascii="宋体" w:hAnsi="宋体" w:hint="eastAsia"/>
          <w:szCs w:val="21"/>
        </w:rPr>
        <w:t xml:space="preserve"> 使用友盟</w:t>
      </w:r>
      <w:r w:rsidRPr="00DE1486">
        <w:rPr>
          <w:rFonts w:ascii="宋体" w:hAnsi="宋体"/>
          <w:szCs w:val="21"/>
        </w:rPr>
        <w:t xml:space="preserve"> SDK </w:t>
      </w:r>
      <w:r w:rsidRPr="00DE1486">
        <w:rPr>
          <w:rFonts w:ascii="宋体" w:hAnsi="宋体" w:hint="eastAsia"/>
          <w:szCs w:val="21"/>
        </w:rPr>
        <w:t>实现QQ、微信、微博等分享功能</w:t>
      </w:r>
    </w:p>
    <w:p w14:paraId="13515676" w14:textId="77777777" w:rsidR="00FE6685" w:rsidRPr="00DE1486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熟悉</w:t>
      </w:r>
      <w:proofErr w:type="spellStart"/>
      <w:r w:rsidRPr="00DE1486">
        <w:rPr>
          <w:rFonts w:ascii="宋体" w:hAnsi="宋体"/>
          <w:szCs w:val="21"/>
        </w:rPr>
        <w:t>NSThread</w:t>
      </w:r>
      <w:proofErr w:type="spellEnd"/>
      <w:r w:rsidRPr="00DE1486">
        <w:rPr>
          <w:rFonts w:ascii="宋体" w:hAnsi="宋体" w:hint="eastAsia"/>
          <w:szCs w:val="21"/>
        </w:rPr>
        <w:t>、</w:t>
      </w:r>
      <w:proofErr w:type="spellStart"/>
      <w:r w:rsidRPr="00DE1486">
        <w:rPr>
          <w:rFonts w:ascii="宋体" w:hAnsi="宋体"/>
          <w:szCs w:val="21"/>
        </w:rPr>
        <w:t>NSOperation</w:t>
      </w:r>
      <w:proofErr w:type="spellEnd"/>
      <w:r w:rsidRPr="00DE1486">
        <w:rPr>
          <w:rFonts w:ascii="宋体" w:hAnsi="宋体" w:hint="eastAsia"/>
          <w:szCs w:val="21"/>
        </w:rPr>
        <w:t>、</w:t>
      </w:r>
      <w:r w:rsidRPr="00DE1486">
        <w:rPr>
          <w:rFonts w:ascii="宋体" w:hAnsi="宋体"/>
          <w:szCs w:val="21"/>
        </w:rPr>
        <w:t>GCD</w:t>
      </w:r>
      <w:r w:rsidRPr="00DE1486">
        <w:rPr>
          <w:rFonts w:ascii="宋体" w:hAnsi="宋体" w:hint="eastAsia"/>
          <w:szCs w:val="21"/>
        </w:rPr>
        <w:t>多线程编程技术</w:t>
      </w:r>
    </w:p>
    <w:p w14:paraId="326EA224" w14:textId="77777777" w:rsidR="00FE6685" w:rsidRPr="00DE1486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熟练掌握系统定位服务和地图开发技术</w:t>
      </w:r>
    </w:p>
    <w:p w14:paraId="594F1E89" w14:textId="77777777" w:rsidR="00FE6685" w:rsidRPr="00DE1486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能够按照支付宝、微信开发指南完成整个支付流程</w:t>
      </w:r>
    </w:p>
    <w:p w14:paraId="4B535758" w14:textId="77777777" w:rsidR="00FE6685" w:rsidRPr="00DE1486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熟练掌握真机调试以及app发布流程</w:t>
      </w:r>
    </w:p>
    <w:p w14:paraId="574AA22F" w14:textId="77777777" w:rsidR="00FE6685" w:rsidRDefault="00FE6685" w:rsidP="00FE6685">
      <w:pPr>
        <w:pStyle w:val="a0"/>
        <w:numPr>
          <w:ilvl w:val="0"/>
          <w:numId w:val="17"/>
        </w:numPr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宋体" w:hAnsi="宋体" w:hint="eastAsia"/>
          <w:szCs w:val="21"/>
        </w:rPr>
        <w:t>熟练完成程序的发布，分析应用的状态，并懂得如何处理苹果官方的审核拒绝，解决一些常见的问题。</w:t>
      </w:r>
    </w:p>
    <w:p w14:paraId="70AE74C4" w14:textId="77777777" w:rsidR="005F0B80" w:rsidRDefault="005F0B80" w:rsidP="008D6995">
      <w:pPr>
        <w:pStyle w:val="a0"/>
        <w:rPr>
          <w:rFonts w:ascii="微软雅黑" w:eastAsia="微软雅黑" w:hAnsi="微软雅黑"/>
          <w:sz w:val="28"/>
          <w:szCs w:val="28"/>
        </w:rPr>
      </w:pPr>
    </w:p>
    <w:p w14:paraId="653CCF65" w14:textId="77777777" w:rsidR="008D6995" w:rsidRPr="008D6995" w:rsidRDefault="008D6995" w:rsidP="008D6995">
      <w:pPr>
        <w:pStyle w:val="a0"/>
        <w:rPr>
          <w:sz w:val="28"/>
          <w:szCs w:val="28"/>
        </w:rPr>
      </w:pPr>
      <w:r w:rsidRPr="008D6995">
        <w:rPr>
          <w:rFonts w:ascii="微软雅黑" w:eastAsia="微软雅黑" w:hAnsi="微软雅黑"/>
          <w:sz w:val="28"/>
          <w:szCs w:val="28"/>
        </w:rPr>
        <w:lastRenderedPageBreak/>
        <w:t>工作经历</w:t>
      </w:r>
    </w:p>
    <w:p w14:paraId="68ED4C3A" w14:textId="77777777" w:rsidR="008D6995" w:rsidRPr="008D6995" w:rsidRDefault="0017464B" w:rsidP="008D6995">
      <w:pPr>
        <w:pStyle w:val="a0"/>
      </w:pPr>
      <w:r>
        <w:rPr>
          <w:rFonts w:ascii="宋体" w:hAnsi="宋体"/>
          <w:b/>
          <w:noProof/>
          <w:szCs w:val="21"/>
        </w:rPr>
        <w:drawing>
          <wp:inline distT="0" distB="0" distL="0" distR="0" wp14:anchorId="458B433D" wp14:editId="0A9F47BE">
            <wp:extent cx="5932805" cy="42545"/>
            <wp:effectExtent l="0" t="0" r="0" b="0"/>
            <wp:docPr id="4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348B" w14:textId="77777777" w:rsidR="009C38DA" w:rsidRPr="00DE1486" w:rsidRDefault="009C38DA" w:rsidP="009C38DA">
      <w:pPr>
        <w:pStyle w:val="a0"/>
        <w:spacing w:line="340" w:lineRule="atLeast"/>
        <w:rPr>
          <w:rFonts w:ascii="Times" w:hAnsi="Times"/>
          <w:b/>
          <w:szCs w:val="21"/>
        </w:rPr>
      </w:pPr>
      <w:r>
        <w:rPr>
          <w:rFonts w:ascii="宋体" w:hAnsi="宋体" w:cs="宋体" w:hint="eastAsia"/>
          <w:b/>
          <w:szCs w:val="21"/>
        </w:rPr>
        <w:t>2013/10--2016/4</w:t>
      </w:r>
      <w:r w:rsidRPr="00DE1486">
        <w:rPr>
          <w:rFonts w:ascii="宋体" w:hAnsi="宋体" w:cs="宋体" w:hint="eastAsia"/>
          <w:b/>
          <w:szCs w:val="21"/>
        </w:rPr>
        <w:t>：</w:t>
      </w:r>
      <w:r w:rsidRPr="00DE1486">
        <w:rPr>
          <w:rFonts w:ascii="宋体" w:hAnsi="宋体" w:cs="宋体"/>
          <w:b/>
          <w:szCs w:val="21"/>
        </w:rPr>
        <w:t xml:space="preserve">北京龟壳科技有限公司  </w:t>
      </w:r>
      <w:r w:rsidRPr="00DE1486">
        <w:rPr>
          <w:rFonts w:ascii="宋体" w:hAnsi="宋体" w:cs="宋体" w:hint="eastAsia"/>
          <w:b/>
          <w:szCs w:val="21"/>
        </w:rPr>
        <w:t xml:space="preserve">  </w:t>
      </w:r>
      <w:r w:rsidRPr="00DE1486">
        <w:rPr>
          <w:rFonts w:ascii="宋体" w:hAnsi="宋体" w:hint="eastAsia"/>
          <w:b/>
          <w:szCs w:val="21"/>
        </w:rPr>
        <w:t>iOS开发工程</w:t>
      </w:r>
      <w:r w:rsidRPr="00DE1486">
        <w:rPr>
          <w:rFonts w:ascii="宋体" w:hAnsi="宋体"/>
          <w:b/>
          <w:szCs w:val="21"/>
        </w:rPr>
        <w:t>师</w:t>
      </w:r>
    </w:p>
    <w:p w14:paraId="6DF6B2C7" w14:textId="77777777" w:rsidR="009C38DA" w:rsidRPr="00DE1486" w:rsidRDefault="009C38DA" w:rsidP="009C38DA">
      <w:pPr>
        <w:pStyle w:val="a0"/>
        <w:spacing w:line="340" w:lineRule="atLeast"/>
        <w:rPr>
          <w:rFonts w:ascii="Times" w:hAnsi="Times"/>
          <w:szCs w:val="21"/>
        </w:rPr>
      </w:pPr>
      <w:r w:rsidRPr="00DE1486">
        <w:rPr>
          <w:rFonts w:ascii="Times" w:hAnsi="Times"/>
          <w:szCs w:val="21"/>
        </w:rPr>
        <w:t>1</w:t>
      </w:r>
      <w:r w:rsidRPr="00DE1486">
        <w:rPr>
          <w:szCs w:val="21"/>
        </w:rPr>
        <w:t>、主要负责</w:t>
      </w:r>
      <w:r w:rsidRPr="00DE1486">
        <w:rPr>
          <w:rFonts w:ascii="Times" w:hAnsi="Times"/>
          <w:szCs w:val="21"/>
        </w:rPr>
        <w:t>iOS</w:t>
      </w:r>
      <w:r w:rsidRPr="00DE1486">
        <w:rPr>
          <w:szCs w:val="21"/>
        </w:rPr>
        <w:t>移动平台的程序设计、开发</w:t>
      </w:r>
      <w:r w:rsidRPr="00DE1486">
        <w:rPr>
          <w:rFonts w:ascii="Times" w:hAnsi="Times"/>
          <w:szCs w:val="21"/>
        </w:rPr>
        <w:cr/>
        <w:t>2</w:t>
      </w:r>
      <w:r w:rsidRPr="00DE1486">
        <w:rPr>
          <w:szCs w:val="21"/>
        </w:rPr>
        <w:t>、独立完成</w:t>
      </w:r>
      <w:r w:rsidRPr="00DE1486">
        <w:rPr>
          <w:rFonts w:ascii="Times" w:hAnsi="Times"/>
          <w:szCs w:val="21"/>
        </w:rPr>
        <w:t>iOS</w:t>
      </w:r>
      <w:r w:rsidRPr="00DE1486">
        <w:rPr>
          <w:szCs w:val="21"/>
        </w:rPr>
        <w:t>移动平台软件开发验证和修正测试中发现的问题</w:t>
      </w:r>
    </w:p>
    <w:p w14:paraId="2C3566EB" w14:textId="77777777" w:rsidR="00FE6685" w:rsidRPr="00DE1486" w:rsidRDefault="009C38DA" w:rsidP="009C38DA">
      <w:pPr>
        <w:pStyle w:val="a0"/>
        <w:ind w:rightChars="380" w:right="760"/>
        <w:jc w:val="left"/>
        <w:outlineLvl w:val="0"/>
        <w:rPr>
          <w:rFonts w:ascii="宋体" w:hAnsi="宋体"/>
          <w:szCs w:val="21"/>
        </w:rPr>
      </w:pPr>
      <w:r w:rsidRPr="00DE1486">
        <w:rPr>
          <w:rFonts w:ascii="Times" w:hAnsi="Times"/>
          <w:szCs w:val="21"/>
        </w:rPr>
        <w:t>3</w:t>
      </w:r>
      <w:r w:rsidRPr="00DE1486">
        <w:rPr>
          <w:szCs w:val="21"/>
        </w:rPr>
        <w:t>、负责基于</w:t>
      </w:r>
      <w:r w:rsidRPr="00DE1486">
        <w:rPr>
          <w:rFonts w:ascii="Times" w:hAnsi="Times"/>
          <w:szCs w:val="21"/>
        </w:rPr>
        <w:t>iOS</w:t>
      </w:r>
      <w:r w:rsidRPr="00DE1486">
        <w:rPr>
          <w:szCs w:val="21"/>
        </w:rPr>
        <w:t>的应用程序的设计与开发工作，代码调试，后期维护</w:t>
      </w:r>
    </w:p>
    <w:p w14:paraId="17BA0B22" w14:textId="77777777" w:rsidR="008D6995" w:rsidRDefault="008D6995" w:rsidP="008D6995">
      <w:pPr>
        <w:pStyle w:val="a0"/>
        <w:spacing w:line="269" w:lineRule="auto"/>
        <w:rPr>
          <w:rFonts w:ascii="微软雅黑" w:eastAsia="微软雅黑" w:hAnsi="微软雅黑"/>
        </w:rPr>
      </w:pPr>
    </w:p>
    <w:p w14:paraId="5749CEF2" w14:textId="77777777" w:rsidR="008D6995" w:rsidRPr="008D6995" w:rsidRDefault="008D6995" w:rsidP="008D6995">
      <w:pPr>
        <w:pStyle w:val="a0"/>
        <w:spacing w:line="269" w:lineRule="auto"/>
        <w:rPr>
          <w:b/>
          <w:sz w:val="28"/>
          <w:szCs w:val="28"/>
        </w:rPr>
      </w:pPr>
      <w:r w:rsidRPr="008D6995">
        <w:rPr>
          <w:b/>
          <w:sz w:val="28"/>
          <w:szCs w:val="28"/>
        </w:rPr>
        <w:t>项目</w:t>
      </w:r>
      <w:r w:rsidRPr="008D6995">
        <w:rPr>
          <w:rFonts w:hint="eastAsia"/>
          <w:b/>
          <w:sz w:val="28"/>
          <w:szCs w:val="28"/>
        </w:rPr>
        <w:t>经历</w:t>
      </w:r>
    </w:p>
    <w:p w14:paraId="45951193" w14:textId="77777777" w:rsidR="008D6995" w:rsidRDefault="0017464B" w:rsidP="008D6995">
      <w:pPr>
        <w:pStyle w:val="a0"/>
        <w:spacing w:line="269" w:lineRule="auto"/>
        <w:rPr>
          <w:b/>
          <w:sz w:val="24"/>
          <w:szCs w:val="24"/>
        </w:rPr>
      </w:pPr>
      <w:r>
        <w:rPr>
          <w:rFonts w:ascii="宋体" w:hAnsi="宋体"/>
          <w:b/>
          <w:noProof/>
          <w:szCs w:val="21"/>
        </w:rPr>
        <w:drawing>
          <wp:inline distT="0" distB="0" distL="0" distR="0" wp14:anchorId="1B8FE991" wp14:editId="7B001339">
            <wp:extent cx="5932805" cy="42545"/>
            <wp:effectExtent l="0" t="0" r="0" b="0"/>
            <wp:docPr id="7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1151" w14:textId="77777777" w:rsidR="00FE6685" w:rsidRPr="00FE6685" w:rsidRDefault="00FE6685" w:rsidP="008D6995">
      <w:pPr>
        <w:pStyle w:val="a0"/>
        <w:spacing w:line="269" w:lineRule="auto"/>
        <w:rPr>
          <w:b/>
          <w:sz w:val="24"/>
          <w:szCs w:val="24"/>
        </w:rPr>
      </w:pPr>
      <w:r w:rsidRPr="00FE6685">
        <w:rPr>
          <w:b/>
          <w:sz w:val="24"/>
          <w:szCs w:val="24"/>
        </w:rPr>
        <w:t>一</w:t>
      </w:r>
      <w:r w:rsidRPr="00FE6685">
        <w:rPr>
          <w:b/>
          <w:sz w:val="24"/>
          <w:szCs w:val="24"/>
        </w:rPr>
        <w:t xml:space="preserve">  </w:t>
      </w:r>
      <w:r w:rsidRPr="00FE6685">
        <w:rPr>
          <w:rFonts w:hint="eastAsia"/>
          <w:b/>
          <w:sz w:val="24"/>
          <w:szCs w:val="24"/>
        </w:rPr>
        <w:t>项目</w:t>
      </w:r>
      <w:r w:rsidRPr="00FE6685">
        <w:rPr>
          <w:b/>
          <w:sz w:val="24"/>
          <w:szCs w:val="24"/>
        </w:rPr>
        <w:t>名称：</w:t>
      </w:r>
      <w:r w:rsidRPr="00FE6685">
        <w:rPr>
          <w:rFonts w:hint="eastAsia"/>
          <w:b/>
          <w:sz w:val="24"/>
          <w:szCs w:val="24"/>
        </w:rPr>
        <w:t>西窗烛</w:t>
      </w:r>
    </w:p>
    <w:p w14:paraId="03350CE6" w14:textId="77777777" w:rsidR="004C0117" w:rsidRDefault="004C0117" w:rsidP="008D6995">
      <w:pPr>
        <w:pStyle w:val="a0"/>
        <w:spacing w:line="269" w:lineRule="auto"/>
        <w:rPr>
          <w:szCs w:val="21"/>
        </w:rPr>
      </w:pPr>
      <w:r w:rsidRPr="00FE6685">
        <w:rPr>
          <w:rFonts w:hint="eastAsia"/>
          <w:b/>
          <w:szCs w:val="21"/>
        </w:rPr>
        <w:t>项目介绍</w:t>
      </w:r>
      <w:r>
        <w:rPr>
          <w:rFonts w:hint="eastAsia"/>
          <w:szCs w:val="21"/>
        </w:rPr>
        <w:t>：</w:t>
      </w:r>
      <w:r w:rsidR="00251520">
        <w:rPr>
          <w:szCs w:val="21"/>
        </w:rPr>
        <w:t>精选</w:t>
      </w:r>
      <w:r w:rsidR="00251520">
        <w:rPr>
          <w:szCs w:val="21"/>
        </w:rPr>
        <w:t>1125</w:t>
      </w:r>
      <w:r w:rsidR="00251520">
        <w:rPr>
          <w:rFonts w:hint="eastAsia"/>
          <w:szCs w:val="21"/>
        </w:rPr>
        <w:t>篇</w:t>
      </w:r>
      <w:r w:rsidR="00251520">
        <w:rPr>
          <w:szCs w:val="21"/>
        </w:rPr>
        <w:t>中国经典文学作品</w:t>
      </w:r>
      <w:r w:rsidR="00251520">
        <w:rPr>
          <w:rFonts w:hint="eastAsia"/>
          <w:szCs w:val="21"/>
        </w:rPr>
        <w:t>，</w:t>
      </w:r>
      <w:r w:rsidR="00251520">
        <w:rPr>
          <w:szCs w:val="21"/>
        </w:rPr>
        <w:t>旨在为大家提供一个干净</w:t>
      </w:r>
      <w:r w:rsidR="000B1861">
        <w:rPr>
          <w:szCs w:val="21"/>
        </w:rPr>
        <w:t>、</w:t>
      </w:r>
      <w:r w:rsidR="000B1861">
        <w:rPr>
          <w:rFonts w:hint="eastAsia"/>
          <w:szCs w:val="21"/>
        </w:rPr>
        <w:t>清新</w:t>
      </w:r>
      <w:r w:rsidR="000B1861">
        <w:rPr>
          <w:szCs w:val="21"/>
        </w:rPr>
        <w:t>的欣赏空间</w:t>
      </w:r>
      <w:r w:rsidR="00251520">
        <w:rPr>
          <w:rFonts w:hint="eastAsia"/>
          <w:szCs w:val="21"/>
        </w:rPr>
        <w:t xml:space="preserve"> </w:t>
      </w:r>
    </w:p>
    <w:p w14:paraId="253C7713" w14:textId="77777777" w:rsidR="004C0117" w:rsidRDefault="004C0117" w:rsidP="008D6995">
      <w:pPr>
        <w:pStyle w:val="a0"/>
        <w:spacing w:line="269" w:lineRule="auto"/>
        <w:rPr>
          <w:szCs w:val="21"/>
        </w:rPr>
      </w:pPr>
      <w:r w:rsidRPr="00FE6685">
        <w:rPr>
          <w:rFonts w:hint="eastAsia"/>
          <w:b/>
          <w:szCs w:val="21"/>
        </w:rPr>
        <w:t>项目职责</w:t>
      </w:r>
      <w:r>
        <w:rPr>
          <w:rFonts w:hint="eastAsia"/>
          <w:szCs w:val="21"/>
        </w:rPr>
        <w:t>：</w:t>
      </w:r>
      <w:r w:rsidR="000B1861">
        <w:rPr>
          <w:rFonts w:hint="eastAsia"/>
          <w:szCs w:val="21"/>
        </w:rPr>
        <w:t>个人</w:t>
      </w:r>
      <w:r w:rsidR="000B1861">
        <w:rPr>
          <w:szCs w:val="21"/>
        </w:rPr>
        <w:t>开发项目，</w:t>
      </w:r>
      <w:r w:rsidR="000B1861">
        <w:rPr>
          <w:rFonts w:hint="eastAsia"/>
          <w:szCs w:val="21"/>
        </w:rPr>
        <w:t>负责</w:t>
      </w:r>
      <w:r w:rsidR="000B1861">
        <w:rPr>
          <w:szCs w:val="21"/>
        </w:rPr>
        <w:t>整体</w:t>
      </w:r>
      <w:r w:rsidR="000B1861">
        <w:rPr>
          <w:rFonts w:hint="eastAsia"/>
          <w:szCs w:val="21"/>
        </w:rPr>
        <w:t>框架</w:t>
      </w:r>
      <w:r w:rsidR="000B1861">
        <w:rPr>
          <w:szCs w:val="21"/>
        </w:rPr>
        <w:t>，</w:t>
      </w:r>
      <w:r w:rsidR="000B1861">
        <w:rPr>
          <w:szCs w:val="21"/>
        </w:rPr>
        <w:t>“</w:t>
      </w:r>
      <w:r w:rsidR="000B1861">
        <w:rPr>
          <w:szCs w:val="21"/>
        </w:rPr>
        <w:t>摘要</w:t>
      </w:r>
      <w:r w:rsidR="000B1861">
        <w:rPr>
          <w:szCs w:val="21"/>
        </w:rPr>
        <w:t>”</w:t>
      </w:r>
      <w:r w:rsidR="000B1861">
        <w:rPr>
          <w:szCs w:val="21"/>
        </w:rPr>
        <w:t>、</w:t>
      </w:r>
      <w:r w:rsidR="000B1861">
        <w:rPr>
          <w:szCs w:val="21"/>
        </w:rPr>
        <w:t>“</w:t>
      </w:r>
      <w:r w:rsidR="000B1861">
        <w:rPr>
          <w:rFonts w:hint="eastAsia"/>
          <w:szCs w:val="21"/>
        </w:rPr>
        <w:t>文库</w:t>
      </w:r>
      <w:r w:rsidR="000B1861">
        <w:rPr>
          <w:szCs w:val="21"/>
        </w:rPr>
        <w:t>”</w:t>
      </w:r>
      <w:r w:rsidR="000B1861">
        <w:rPr>
          <w:szCs w:val="21"/>
        </w:rPr>
        <w:t>，</w:t>
      </w:r>
      <w:r w:rsidR="000B1861">
        <w:rPr>
          <w:szCs w:val="21"/>
        </w:rPr>
        <w:t>“</w:t>
      </w:r>
      <w:r w:rsidR="000B1861">
        <w:rPr>
          <w:rFonts w:hint="eastAsia"/>
          <w:szCs w:val="21"/>
        </w:rPr>
        <w:t>其他</w:t>
      </w:r>
      <w:r w:rsidR="000B1861">
        <w:rPr>
          <w:szCs w:val="21"/>
        </w:rPr>
        <w:t>”</w:t>
      </w:r>
      <w:r w:rsidR="000B1861">
        <w:rPr>
          <w:rFonts w:hint="eastAsia"/>
          <w:szCs w:val="21"/>
        </w:rPr>
        <w:t>模块</w:t>
      </w:r>
      <w:r w:rsidR="000B1861">
        <w:rPr>
          <w:szCs w:val="21"/>
        </w:rPr>
        <w:t>搭建</w:t>
      </w:r>
    </w:p>
    <w:p w14:paraId="1BB0E220" w14:textId="77777777" w:rsidR="001568C4" w:rsidRDefault="001568C4" w:rsidP="008D6995">
      <w:pPr>
        <w:pStyle w:val="a0"/>
        <w:spacing w:line="269" w:lineRule="auto"/>
        <w:rPr>
          <w:szCs w:val="21"/>
        </w:rPr>
      </w:pPr>
      <w:r w:rsidRPr="00FE6685">
        <w:rPr>
          <w:rFonts w:hint="eastAsia"/>
          <w:b/>
          <w:szCs w:val="21"/>
        </w:rPr>
        <w:t>主要技术</w:t>
      </w:r>
      <w:r>
        <w:rPr>
          <w:rFonts w:hint="eastAsia"/>
          <w:szCs w:val="21"/>
        </w:rPr>
        <w:t>：</w:t>
      </w:r>
    </w:p>
    <w:p w14:paraId="6BDFA9BC" w14:textId="77777777" w:rsidR="00A630E4" w:rsidRDefault="00447EB6" w:rsidP="00A630E4">
      <w:pPr>
        <w:pStyle w:val="a0"/>
        <w:spacing w:line="269" w:lineRule="auto"/>
        <w:ind w:firstLine="520"/>
        <w:rPr>
          <w:szCs w:val="21"/>
        </w:rPr>
      </w:pPr>
      <w:r>
        <w:rPr>
          <w:szCs w:val="21"/>
        </w:rPr>
        <w:t>1.</w:t>
      </w:r>
      <w:r w:rsidR="00A630E4" w:rsidRPr="00A630E4">
        <w:rPr>
          <w:szCs w:val="21"/>
        </w:rPr>
        <w:t xml:space="preserve"> </w:t>
      </w:r>
      <w:r w:rsidR="00A630E4" w:rsidRPr="00DE1486">
        <w:rPr>
          <w:szCs w:val="21"/>
        </w:rPr>
        <w:t>使用</w:t>
      </w:r>
      <w:r w:rsidR="00A630E4" w:rsidRPr="00DE1486">
        <w:rPr>
          <w:rFonts w:ascii="Times" w:hAnsi="Times"/>
          <w:szCs w:val="21"/>
        </w:rPr>
        <w:t>FMDB</w:t>
      </w:r>
      <w:r w:rsidR="00A630E4" w:rsidRPr="00DE1486">
        <w:rPr>
          <w:szCs w:val="21"/>
        </w:rPr>
        <w:t>三方实现本地数据持久化</w:t>
      </w:r>
    </w:p>
    <w:p w14:paraId="7E7F6F67" w14:textId="77777777" w:rsidR="000B1861" w:rsidRDefault="00447EB6" w:rsidP="00A630E4">
      <w:pPr>
        <w:pStyle w:val="a0"/>
        <w:spacing w:line="269" w:lineRule="auto"/>
        <w:ind w:firstLine="520"/>
        <w:rPr>
          <w:szCs w:val="21"/>
        </w:rPr>
      </w:pPr>
      <w:r>
        <w:rPr>
          <w:szCs w:val="21"/>
        </w:rPr>
        <w:t>2.</w:t>
      </w:r>
      <w:r w:rsidR="000B1861">
        <w:rPr>
          <w:rFonts w:hint="eastAsia"/>
          <w:szCs w:val="21"/>
        </w:rPr>
        <w:t>使用</w:t>
      </w:r>
      <w:r w:rsidR="000B1861">
        <w:rPr>
          <w:szCs w:val="21"/>
        </w:rPr>
        <w:t>友盟</w:t>
      </w:r>
      <w:r w:rsidR="000B1861">
        <w:rPr>
          <w:szCs w:val="21"/>
        </w:rPr>
        <w:t>SDK</w:t>
      </w:r>
      <w:r w:rsidR="000B1861">
        <w:rPr>
          <w:szCs w:val="21"/>
        </w:rPr>
        <w:t>分享</w:t>
      </w:r>
    </w:p>
    <w:p w14:paraId="79E1C803" w14:textId="77777777" w:rsidR="00FB3CD4" w:rsidRDefault="00447EB6" w:rsidP="00447EB6">
      <w:pPr>
        <w:pStyle w:val="a0"/>
        <w:spacing w:line="269" w:lineRule="auto"/>
        <w:rPr>
          <w:szCs w:val="21"/>
        </w:rPr>
      </w:pPr>
      <w:r>
        <w:rPr>
          <w:szCs w:val="21"/>
        </w:rPr>
        <w:t xml:space="preserve">     3.</w:t>
      </w:r>
      <w:r w:rsidR="00FB3CD4">
        <w:rPr>
          <w:rFonts w:hint="eastAsia"/>
          <w:szCs w:val="21"/>
        </w:rPr>
        <w:t>json</w:t>
      </w:r>
      <w:r w:rsidR="00FB3CD4">
        <w:rPr>
          <w:szCs w:val="21"/>
        </w:rPr>
        <w:t>、</w:t>
      </w:r>
      <w:r w:rsidR="00FB3CD4">
        <w:rPr>
          <w:rFonts w:hint="eastAsia"/>
          <w:szCs w:val="21"/>
        </w:rPr>
        <w:t>xml</w:t>
      </w:r>
      <w:r w:rsidR="00FB3CD4">
        <w:rPr>
          <w:szCs w:val="21"/>
        </w:rPr>
        <w:t>数据解析</w:t>
      </w:r>
    </w:p>
    <w:p w14:paraId="65C31632" w14:textId="77777777" w:rsidR="00FB3CD4" w:rsidRDefault="00447EB6" w:rsidP="00FE6685">
      <w:pPr>
        <w:pStyle w:val="a0"/>
        <w:spacing w:line="269" w:lineRule="auto"/>
        <w:ind w:firstLine="520"/>
        <w:rPr>
          <w:szCs w:val="21"/>
        </w:rPr>
      </w:pPr>
      <w:r>
        <w:rPr>
          <w:szCs w:val="21"/>
        </w:rPr>
        <w:t>4.</w:t>
      </w:r>
      <w:r w:rsidR="000B1861">
        <w:rPr>
          <w:rFonts w:hint="eastAsia"/>
          <w:szCs w:val="21"/>
        </w:rPr>
        <w:t>UI</w:t>
      </w:r>
      <w:r w:rsidR="000B1861">
        <w:rPr>
          <w:rFonts w:hint="eastAsia"/>
          <w:szCs w:val="21"/>
        </w:rPr>
        <w:t>搭建</w:t>
      </w:r>
      <w:r w:rsidR="000B1861">
        <w:rPr>
          <w:szCs w:val="21"/>
        </w:rPr>
        <w:t>，</w:t>
      </w:r>
      <w:r w:rsidR="000B1861">
        <w:rPr>
          <w:rFonts w:hint="eastAsia"/>
          <w:szCs w:val="21"/>
        </w:rPr>
        <w:t>以及</w:t>
      </w:r>
      <w:r w:rsidR="000B1861">
        <w:rPr>
          <w:szCs w:val="21"/>
        </w:rPr>
        <w:t>动画添加</w:t>
      </w:r>
    </w:p>
    <w:p w14:paraId="083766CA" w14:textId="77777777" w:rsidR="00A630E4" w:rsidRDefault="00A630E4" w:rsidP="00FE6685">
      <w:pPr>
        <w:pStyle w:val="a0"/>
        <w:spacing w:line="269" w:lineRule="auto"/>
        <w:ind w:firstLine="520"/>
        <w:rPr>
          <w:szCs w:val="21"/>
        </w:rPr>
      </w:pPr>
      <w:r w:rsidRPr="00DE1486">
        <w:rPr>
          <w:rFonts w:ascii="Times" w:hAnsi="Times"/>
          <w:szCs w:val="21"/>
        </w:rPr>
        <w:t>5</w:t>
      </w:r>
      <w:r w:rsidRPr="00DE1486">
        <w:rPr>
          <w:szCs w:val="21"/>
        </w:rPr>
        <w:t>、</w:t>
      </w:r>
      <w:r w:rsidRPr="00DE1486">
        <w:rPr>
          <w:rFonts w:ascii="Times" w:hAnsi="Times"/>
          <w:szCs w:val="21"/>
        </w:rPr>
        <w:t>MVC</w:t>
      </w:r>
      <w:r w:rsidRPr="00DE1486">
        <w:rPr>
          <w:szCs w:val="21"/>
        </w:rPr>
        <w:t>模式布局整个应用，规范代码</w:t>
      </w:r>
    </w:p>
    <w:p w14:paraId="506F1911" w14:textId="77777777" w:rsidR="00A630E4" w:rsidRDefault="00A630E4" w:rsidP="00FE6685">
      <w:pPr>
        <w:pStyle w:val="a0"/>
        <w:spacing w:line="269" w:lineRule="auto"/>
        <w:ind w:firstLine="520"/>
        <w:rPr>
          <w:szCs w:val="21"/>
        </w:rPr>
      </w:pPr>
      <w:r w:rsidRPr="00DE1486">
        <w:rPr>
          <w:rFonts w:ascii="Times" w:hAnsi="Times"/>
          <w:szCs w:val="21"/>
        </w:rPr>
        <w:t>6</w:t>
      </w:r>
      <w:r w:rsidRPr="00DE1486">
        <w:rPr>
          <w:szCs w:val="21"/>
        </w:rPr>
        <w:t>、适配当下主流机型</w:t>
      </w:r>
    </w:p>
    <w:p w14:paraId="5121782B" w14:textId="77777777" w:rsidR="00FE6685" w:rsidRPr="00FB3CD4" w:rsidRDefault="00FE6685" w:rsidP="00FE6685">
      <w:pPr>
        <w:pStyle w:val="a0"/>
        <w:spacing w:line="269" w:lineRule="auto"/>
        <w:ind w:firstLine="520"/>
        <w:rPr>
          <w:szCs w:val="21"/>
        </w:rPr>
      </w:pPr>
    </w:p>
    <w:p w14:paraId="0C0BDF0B" w14:textId="77777777" w:rsidR="00FE6685" w:rsidRPr="00FE6685" w:rsidRDefault="00FE6685" w:rsidP="008D6995">
      <w:pPr>
        <w:pStyle w:val="a0"/>
        <w:spacing w:line="269" w:lineRule="auto"/>
        <w:rPr>
          <w:b/>
          <w:sz w:val="24"/>
          <w:szCs w:val="24"/>
        </w:rPr>
      </w:pPr>
      <w:r w:rsidRPr="00FE6685">
        <w:rPr>
          <w:rFonts w:hint="eastAsia"/>
          <w:b/>
          <w:sz w:val="24"/>
          <w:szCs w:val="24"/>
        </w:rPr>
        <w:t>二</w:t>
      </w:r>
      <w:r w:rsidRPr="00FE6685">
        <w:rPr>
          <w:b/>
          <w:sz w:val="24"/>
          <w:szCs w:val="24"/>
        </w:rPr>
        <w:t xml:space="preserve">  </w:t>
      </w:r>
      <w:r w:rsidRPr="00FE6685">
        <w:rPr>
          <w:rFonts w:hint="eastAsia"/>
          <w:b/>
          <w:sz w:val="24"/>
          <w:szCs w:val="24"/>
        </w:rPr>
        <w:t>项目</w:t>
      </w:r>
      <w:r w:rsidRPr="00FE6685">
        <w:rPr>
          <w:b/>
          <w:sz w:val="24"/>
          <w:szCs w:val="24"/>
        </w:rPr>
        <w:t>名称：</w:t>
      </w:r>
      <w:r w:rsidRPr="00FE6685">
        <w:rPr>
          <w:rFonts w:hint="eastAsia"/>
          <w:b/>
          <w:sz w:val="24"/>
          <w:szCs w:val="24"/>
        </w:rPr>
        <w:t>泰拳</w:t>
      </w:r>
      <w:r w:rsidRPr="00FE6685">
        <w:rPr>
          <w:b/>
          <w:sz w:val="24"/>
          <w:szCs w:val="24"/>
        </w:rPr>
        <w:t>教程</w:t>
      </w:r>
    </w:p>
    <w:p w14:paraId="3E785F2B" w14:textId="77777777" w:rsidR="005B0E8F" w:rsidRDefault="005B0E8F" w:rsidP="008D6995">
      <w:pPr>
        <w:pStyle w:val="a0"/>
        <w:spacing w:line="269" w:lineRule="auto"/>
        <w:rPr>
          <w:szCs w:val="21"/>
        </w:rPr>
      </w:pPr>
      <w:r w:rsidRPr="00FE6685">
        <w:rPr>
          <w:rFonts w:hint="eastAsia"/>
          <w:b/>
          <w:szCs w:val="21"/>
        </w:rPr>
        <w:t>项目介绍</w:t>
      </w:r>
      <w:r>
        <w:rPr>
          <w:rFonts w:hint="eastAsia"/>
          <w:szCs w:val="21"/>
        </w:rPr>
        <w:t>：</w:t>
      </w:r>
      <w:r w:rsidR="00136F4A">
        <w:rPr>
          <w:rFonts w:hint="eastAsia"/>
          <w:szCs w:val="21"/>
        </w:rPr>
        <w:t>提供</w:t>
      </w:r>
      <w:r w:rsidR="00136F4A">
        <w:rPr>
          <w:szCs w:val="21"/>
        </w:rPr>
        <w:t>基础、精品泰拳视频教程</w:t>
      </w:r>
    </w:p>
    <w:p w14:paraId="2AE7DAFA" w14:textId="77777777" w:rsidR="00722148" w:rsidRDefault="005B0E8F" w:rsidP="008D6995">
      <w:pPr>
        <w:pStyle w:val="a0"/>
        <w:spacing w:line="269" w:lineRule="auto"/>
        <w:rPr>
          <w:szCs w:val="21"/>
        </w:rPr>
      </w:pPr>
      <w:r w:rsidRPr="00FE6685">
        <w:rPr>
          <w:rFonts w:hint="eastAsia"/>
          <w:b/>
          <w:szCs w:val="21"/>
        </w:rPr>
        <w:t>项目职责</w:t>
      </w:r>
      <w:r>
        <w:rPr>
          <w:rFonts w:hint="eastAsia"/>
          <w:szCs w:val="21"/>
        </w:rPr>
        <w:t>：个人</w:t>
      </w:r>
      <w:r>
        <w:rPr>
          <w:szCs w:val="21"/>
        </w:rPr>
        <w:t>开发项目，</w:t>
      </w:r>
      <w:r>
        <w:rPr>
          <w:rFonts w:hint="eastAsia"/>
          <w:szCs w:val="21"/>
        </w:rPr>
        <w:t>负责</w:t>
      </w:r>
      <w:r>
        <w:rPr>
          <w:szCs w:val="21"/>
        </w:rPr>
        <w:t>整体</w:t>
      </w:r>
      <w:r>
        <w:rPr>
          <w:rFonts w:hint="eastAsia"/>
          <w:szCs w:val="21"/>
        </w:rPr>
        <w:t>框架</w:t>
      </w:r>
      <w:r w:rsidR="00722148">
        <w:rPr>
          <w:szCs w:val="21"/>
        </w:rPr>
        <w:t>，视频播放</w:t>
      </w:r>
    </w:p>
    <w:p w14:paraId="1BC860F2" w14:textId="77777777" w:rsidR="00951229" w:rsidRDefault="005B0E8F" w:rsidP="008D6995">
      <w:pPr>
        <w:pStyle w:val="a0"/>
        <w:spacing w:line="269" w:lineRule="auto"/>
        <w:rPr>
          <w:szCs w:val="21"/>
        </w:rPr>
      </w:pPr>
      <w:r w:rsidRPr="00FE6685">
        <w:rPr>
          <w:rFonts w:hint="eastAsia"/>
          <w:b/>
          <w:szCs w:val="21"/>
        </w:rPr>
        <w:t>主要技术</w:t>
      </w:r>
      <w:r>
        <w:rPr>
          <w:rFonts w:hint="eastAsia"/>
          <w:szCs w:val="21"/>
        </w:rPr>
        <w:t>：</w:t>
      </w:r>
    </w:p>
    <w:p w14:paraId="713BD943" w14:textId="77777777" w:rsidR="00A630E4" w:rsidRDefault="00447EB6" w:rsidP="00A630E4">
      <w:pPr>
        <w:pStyle w:val="a0"/>
        <w:spacing w:line="269" w:lineRule="auto"/>
        <w:ind w:firstLine="520"/>
        <w:rPr>
          <w:szCs w:val="21"/>
        </w:rPr>
      </w:pPr>
      <w:r>
        <w:rPr>
          <w:szCs w:val="21"/>
        </w:rPr>
        <w:t>1.</w:t>
      </w:r>
      <w:r w:rsidR="00A630E4" w:rsidRPr="00A630E4">
        <w:rPr>
          <w:szCs w:val="21"/>
        </w:rPr>
        <w:t xml:space="preserve"> </w:t>
      </w:r>
      <w:r w:rsidR="00A630E4" w:rsidRPr="00DE1486">
        <w:rPr>
          <w:szCs w:val="21"/>
        </w:rPr>
        <w:t>利用</w:t>
      </w:r>
      <w:proofErr w:type="spellStart"/>
      <w:r w:rsidR="00A630E4" w:rsidRPr="00DE1486">
        <w:rPr>
          <w:rFonts w:ascii="Times" w:hAnsi="Times"/>
          <w:szCs w:val="21"/>
        </w:rPr>
        <w:t>AVAudioPlayer</w:t>
      </w:r>
      <w:proofErr w:type="spellEnd"/>
      <w:r w:rsidR="00A630E4" w:rsidRPr="00DE1486">
        <w:rPr>
          <w:szCs w:val="21"/>
        </w:rPr>
        <w:t>、</w:t>
      </w:r>
      <w:proofErr w:type="spellStart"/>
      <w:r w:rsidR="00A630E4" w:rsidRPr="00DE1486">
        <w:rPr>
          <w:rFonts w:ascii="Times" w:hAnsi="Times"/>
          <w:szCs w:val="21"/>
        </w:rPr>
        <w:t>AVPlayer</w:t>
      </w:r>
      <w:proofErr w:type="spellEnd"/>
      <w:r w:rsidR="00A630E4" w:rsidRPr="00DE1486">
        <w:rPr>
          <w:szCs w:val="21"/>
        </w:rPr>
        <w:t>实现视频播放</w:t>
      </w:r>
    </w:p>
    <w:p w14:paraId="200AC5C5" w14:textId="77777777" w:rsidR="00722148" w:rsidRDefault="00447EB6" w:rsidP="00A630E4">
      <w:pPr>
        <w:pStyle w:val="a0"/>
        <w:spacing w:line="269" w:lineRule="auto"/>
        <w:ind w:firstLine="520"/>
        <w:rPr>
          <w:szCs w:val="21"/>
        </w:rPr>
      </w:pPr>
      <w:r>
        <w:rPr>
          <w:szCs w:val="21"/>
        </w:rPr>
        <w:t>2.</w:t>
      </w:r>
      <w:r w:rsidR="00A630E4">
        <w:rPr>
          <w:szCs w:val="21"/>
        </w:rPr>
        <w:t xml:space="preserve"> </w:t>
      </w:r>
      <w:proofErr w:type="spellStart"/>
      <w:r w:rsidR="00722148">
        <w:rPr>
          <w:szCs w:val="21"/>
        </w:rPr>
        <w:t>xcode</w:t>
      </w:r>
      <w:proofErr w:type="spellEnd"/>
      <w:r w:rsidR="00722148">
        <w:rPr>
          <w:szCs w:val="21"/>
        </w:rPr>
        <w:t xml:space="preserve"> </w:t>
      </w:r>
      <w:r w:rsidR="00722148">
        <w:rPr>
          <w:rFonts w:hint="eastAsia"/>
          <w:szCs w:val="21"/>
        </w:rPr>
        <w:t>原生</w:t>
      </w:r>
      <w:r w:rsidR="00722148">
        <w:rPr>
          <w:szCs w:val="21"/>
        </w:rPr>
        <w:t>推送</w:t>
      </w:r>
    </w:p>
    <w:p w14:paraId="5851D5BB" w14:textId="77777777" w:rsidR="00A630E4" w:rsidRDefault="00A630E4" w:rsidP="00A630E4">
      <w:pPr>
        <w:pStyle w:val="a0"/>
        <w:spacing w:line="269" w:lineRule="auto"/>
        <w:ind w:firstLine="520"/>
        <w:rPr>
          <w:szCs w:val="21"/>
        </w:rPr>
      </w:pPr>
      <w:r>
        <w:rPr>
          <w:rFonts w:hint="eastAsia"/>
          <w:szCs w:val="21"/>
        </w:rPr>
        <w:t xml:space="preserve">3. </w:t>
      </w:r>
      <w:r w:rsidRPr="00DE1486">
        <w:rPr>
          <w:szCs w:val="21"/>
        </w:rPr>
        <w:t>手写代码实现抽屉的弹出菜单效果，利用瀑布流展示商品列表，优化数据传输速度，运用多请求异步加载</w:t>
      </w:r>
    </w:p>
    <w:p w14:paraId="5681457E" w14:textId="77777777" w:rsidR="00A630E4" w:rsidRDefault="00A630E4" w:rsidP="00A630E4">
      <w:pPr>
        <w:pStyle w:val="a0"/>
        <w:spacing w:line="269" w:lineRule="auto"/>
        <w:ind w:firstLine="520"/>
        <w:rPr>
          <w:szCs w:val="21"/>
        </w:rPr>
      </w:pPr>
      <w:r>
        <w:rPr>
          <w:rFonts w:hint="eastAsia"/>
          <w:szCs w:val="21"/>
        </w:rPr>
        <w:t xml:space="preserve">4. </w:t>
      </w:r>
      <w:r w:rsidRPr="00DE1486">
        <w:rPr>
          <w:szCs w:val="21"/>
        </w:rPr>
        <w:t>利用</w:t>
      </w:r>
      <w:proofErr w:type="spellStart"/>
      <w:r w:rsidRPr="00DE1486">
        <w:rPr>
          <w:rFonts w:ascii="Times" w:hAnsi="Times"/>
          <w:szCs w:val="21"/>
        </w:rPr>
        <w:t>CoreData</w:t>
      </w:r>
      <w:proofErr w:type="spellEnd"/>
      <w:r w:rsidRPr="00DE1486">
        <w:rPr>
          <w:szCs w:val="21"/>
        </w:rPr>
        <w:t>实现本地数据持久化</w:t>
      </w:r>
    </w:p>
    <w:p w14:paraId="3853D574" w14:textId="77777777" w:rsidR="00A630E4" w:rsidRDefault="00A630E4" w:rsidP="00A630E4">
      <w:pPr>
        <w:pStyle w:val="a0"/>
        <w:spacing w:line="269" w:lineRule="auto"/>
        <w:ind w:firstLine="520"/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szCs w:val="21"/>
        </w:rPr>
        <w:t>利用工</w:t>
      </w:r>
      <w:r>
        <w:rPr>
          <w:rFonts w:hint="eastAsia"/>
          <w:szCs w:val="21"/>
        </w:rPr>
        <w:t>厂</w:t>
      </w:r>
      <w:r w:rsidRPr="00DE1486">
        <w:rPr>
          <w:szCs w:val="21"/>
        </w:rPr>
        <w:t>模式和单例模式来完成整个项目</w:t>
      </w:r>
    </w:p>
    <w:p w14:paraId="0330A573" w14:textId="77777777" w:rsidR="00FE6685" w:rsidRDefault="00FE6685" w:rsidP="00FE6685">
      <w:pPr>
        <w:pStyle w:val="a0"/>
        <w:spacing w:line="269" w:lineRule="auto"/>
        <w:ind w:firstLine="520"/>
        <w:rPr>
          <w:szCs w:val="21"/>
        </w:rPr>
      </w:pPr>
    </w:p>
    <w:p w14:paraId="7C47EC3D" w14:textId="77777777" w:rsidR="00FE6685" w:rsidRPr="00FE6685" w:rsidRDefault="00FE6685" w:rsidP="008D6995">
      <w:pPr>
        <w:pStyle w:val="a0"/>
        <w:spacing w:line="269" w:lineRule="auto"/>
        <w:rPr>
          <w:b/>
          <w:sz w:val="24"/>
          <w:szCs w:val="24"/>
        </w:rPr>
      </w:pPr>
      <w:r w:rsidRPr="00FE6685">
        <w:rPr>
          <w:rFonts w:hint="eastAsia"/>
          <w:b/>
          <w:sz w:val="24"/>
          <w:szCs w:val="24"/>
        </w:rPr>
        <w:t>三</w:t>
      </w:r>
      <w:r w:rsidRPr="00FE6685">
        <w:rPr>
          <w:b/>
          <w:sz w:val="24"/>
          <w:szCs w:val="24"/>
        </w:rPr>
        <w:t xml:space="preserve">  </w:t>
      </w:r>
      <w:r w:rsidRPr="00FE6685">
        <w:rPr>
          <w:rFonts w:hint="eastAsia"/>
          <w:b/>
          <w:sz w:val="24"/>
          <w:szCs w:val="24"/>
        </w:rPr>
        <w:t>项目</w:t>
      </w:r>
      <w:r w:rsidRPr="00FE6685">
        <w:rPr>
          <w:b/>
          <w:sz w:val="24"/>
          <w:szCs w:val="24"/>
        </w:rPr>
        <w:t>名称：</w:t>
      </w:r>
      <w:r w:rsidRPr="00FE6685">
        <w:rPr>
          <w:rFonts w:hint="eastAsia"/>
          <w:b/>
          <w:sz w:val="24"/>
          <w:szCs w:val="24"/>
        </w:rPr>
        <w:t>过日子</w:t>
      </w:r>
    </w:p>
    <w:p w14:paraId="6E3EDA98" w14:textId="77777777" w:rsidR="00FE6685" w:rsidRDefault="000527B8" w:rsidP="008D6995">
      <w:pPr>
        <w:pStyle w:val="a0"/>
        <w:spacing w:line="269" w:lineRule="auto"/>
        <w:rPr>
          <w:szCs w:val="21"/>
        </w:rPr>
      </w:pPr>
      <w:r w:rsidRPr="00FE6685">
        <w:rPr>
          <w:rFonts w:hint="eastAsia"/>
          <w:b/>
          <w:szCs w:val="21"/>
        </w:rPr>
        <w:t>项目介绍</w:t>
      </w:r>
      <w:r>
        <w:rPr>
          <w:rFonts w:hint="eastAsia"/>
          <w:szCs w:val="21"/>
        </w:rPr>
        <w:t>：</w:t>
      </w:r>
      <w:r w:rsidR="00136F4A">
        <w:rPr>
          <w:rFonts w:hint="eastAsia"/>
          <w:szCs w:val="21"/>
        </w:rPr>
        <w:t>一款</w:t>
      </w:r>
      <w:r w:rsidR="00136F4A">
        <w:rPr>
          <w:szCs w:val="21"/>
        </w:rPr>
        <w:t>健康生活</w:t>
      </w:r>
      <w:r w:rsidR="00136F4A">
        <w:rPr>
          <w:szCs w:val="21"/>
        </w:rPr>
        <w:t>app</w:t>
      </w:r>
      <w:r w:rsidR="00136F4A">
        <w:rPr>
          <w:szCs w:val="21"/>
        </w:rPr>
        <w:t>，</w:t>
      </w:r>
      <w:r w:rsidR="00136F4A">
        <w:rPr>
          <w:rFonts w:hint="eastAsia"/>
          <w:szCs w:val="21"/>
        </w:rPr>
        <w:t>根据</w:t>
      </w:r>
      <w:r w:rsidR="00136F4A">
        <w:rPr>
          <w:szCs w:val="21"/>
        </w:rPr>
        <w:t>中医体质测试，</w:t>
      </w:r>
      <w:r w:rsidR="00136F4A">
        <w:rPr>
          <w:rFonts w:hint="eastAsia"/>
          <w:szCs w:val="21"/>
        </w:rPr>
        <w:t>为用户量身制定</w:t>
      </w:r>
      <w:r w:rsidR="00136F4A">
        <w:rPr>
          <w:szCs w:val="21"/>
        </w:rPr>
        <w:t>健康生活方案</w:t>
      </w:r>
    </w:p>
    <w:p w14:paraId="7C54E27D" w14:textId="77777777" w:rsidR="00136F4A" w:rsidRDefault="000527B8" w:rsidP="008D6995">
      <w:pPr>
        <w:pStyle w:val="a0"/>
        <w:spacing w:line="269" w:lineRule="auto"/>
        <w:rPr>
          <w:szCs w:val="21"/>
        </w:rPr>
      </w:pPr>
      <w:r w:rsidRPr="00FE6685">
        <w:rPr>
          <w:rFonts w:hint="eastAsia"/>
          <w:b/>
          <w:szCs w:val="21"/>
        </w:rPr>
        <w:t>项目职责</w:t>
      </w:r>
      <w:r>
        <w:rPr>
          <w:rFonts w:hint="eastAsia"/>
          <w:szCs w:val="21"/>
        </w:rPr>
        <w:t>：</w:t>
      </w:r>
      <w:r w:rsidR="008D6995">
        <w:rPr>
          <w:szCs w:val="21"/>
        </w:rPr>
        <w:t>独立完成项目多个模块</w:t>
      </w:r>
    </w:p>
    <w:p w14:paraId="5F81DD8E" w14:textId="77777777" w:rsidR="000527B8" w:rsidRDefault="000527B8" w:rsidP="008D6995">
      <w:pPr>
        <w:pStyle w:val="a0"/>
        <w:spacing w:line="269" w:lineRule="auto"/>
        <w:rPr>
          <w:szCs w:val="21"/>
        </w:rPr>
      </w:pPr>
      <w:r w:rsidRPr="00FE6685">
        <w:rPr>
          <w:rFonts w:hint="eastAsia"/>
          <w:b/>
          <w:szCs w:val="21"/>
        </w:rPr>
        <w:t>主要技术</w:t>
      </w:r>
      <w:r>
        <w:rPr>
          <w:rFonts w:hint="eastAsia"/>
          <w:szCs w:val="21"/>
        </w:rPr>
        <w:t>：</w:t>
      </w:r>
    </w:p>
    <w:p w14:paraId="141D6C14" w14:textId="77777777" w:rsidR="000527B8" w:rsidRDefault="00447EB6" w:rsidP="00447EB6">
      <w:pPr>
        <w:pStyle w:val="a0"/>
        <w:spacing w:line="269" w:lineRule="auto"/>
        <w:rPr>
          <w:szCs w:val="21"/>
        </w:rPr>
      </w:pPr>
      <w:r>
        <w:rPr>
          <w:szCs w:val="21"/>
        </w:rPr>
        <w:t xml:space="preserve">     1.</w:t>
      </w:r>
      <w:r w:rsidR="00A630E4" w:rsidRPr="00A630E4">
        <w:rPr>
          <w:szCs w:val="21"/>
        </w:rPr>
        <w:t xml:space="preserve"> </w:t>
      </w:r>
      <w:r w:rsidR="00A630E4" w:rsidRPr="00DE1486">
        <w:rPr>
          <w:szCs w:val="21"/>
        </w:rPr>
        <w:t>使用</w:t>
      </w:r>
      <w:r w:rsidR="00A630E4" w:rsidRPr="00DE1486">
        <w:rPr>
          <w:rFonts w:ascii="Times" w:hAnsi="Times"/>
          <w:szCs w:val="21"/>
        </w:rPr>
        <w:t>MVC</w:t>
      </w:r>
      <w:r w:rsidR="00A630E4" w:rsidRPr="00DE1486">
        <w:rPr>
          <w:szCs w:val="21"/>
        </w:rPr>
        <w:t>模式布局整个应用</w:t>
      </w:r>
    </w:p>
    <w:p w14:paraId="47C7E66D" w14:textId="77777777" w:rsidR="000527B8" w:rsidRDefault="00447EB6" w:rsidP="00FE6685">
      <w:pPr>
        <w:pStyle w:val="a0"/>
        <w:spacing w:line="269" w:lineRule="auto"/>
        <w:ind w:firstLine="520"/>
        <w:rPr>
          <w:szCs w:val="21"/>
        </w:rPr>
      </w:pPr>
      <w:r>
        <w:rPr>
          <w:szCs w:val="21"/>
        </w:rPr>
        <w:t>2.</w:t>
      </w:r>
      <w:r w:rsidR="00A630E4" w:rsidRPr="00A630E4">
        <w:rPr>
          <w:szCs w:val="21"/>
        </w:rPr>
        <w:t xml:space="preserve"> </w:t>
      </w:r>
      <w:r w:rsidR="00A630E4" w:rsidRPr="00DE1486">
        <w:rPr>
          <w:szCs w:val="21"/>
        </w:rPr>
        <w:t>全部</w:t>
      </w:r>
      <w:r w:rsidR="00A630E4" w:rsidRPr="00DE1486">
        <w:rPr>
          <w:rFonts w:ascii="Times" w:hAnsi="Times"/>
          <w:szCs w:val="21"/>
        </w:rPr>
        <w:t>UI</w:t>
      </w:r>
      <w:r w:rsidR="00A630E4" w:rsidRPr="00DE1486">
        <w:rPr>
          <w:szCs w:val="21"/>
        </w:rPr>
        <w:t>搭建、跳转动画的编写</w:t>
      </w:r>
    </w:p>
    <w:p w14:paraId="5ADFAF0D" w14:textId="77777777" w:rsidR="008D6995" w:rsidRDefault="008D6995" w:rsidP="00FE6685">
      <w:pPr>
        <w:pStyle w:val="a0"/>
        <w:spacing w:line="269" w:lineRule="auto"/>
        <w:ind w:firstLine="520"/>
        <w:rPr>
          <w:szCs w:val="21"/>
        </w:rPr>
      </w:pPr>
      <w:r>
        <w:rPr>
          <w:rFonts w:hint="eastAsia"/>
          <w:szCs w:val="21"/>
        </w:rPr>
        <w:t xml:space="preserve">3. </w:t>
      </w:r>
      <w:r w:rsidRPr="00DE1486">
        <w:rPr>
          <w:szCs w:val="21"/>
        </w:rPr>
        <w:t>使用</w:t>
      </w:r>
      <w:r w:rsidRPr="00DE1486">
        <w:rPr>
          <w:rFonts w:ascii="Times" w:hAnsi="Times"/>
          <w:szCs w:val="21"/>
        </w:rPr>
        <w:t>AF</w:t>
      </w:r>
      <w:r w:rsidRPr="00DE1486">
        <w:rPr>
          <w:szCs w:val="21"/>
        </w:rPr>
        <w:t>封装的方法对数据进行</w:t>
      </w:r>
      <w:proofErr w:type="spellStart"/>
      <w:r w:rsidRPr="00DE1486">
        <w:rPr>
          <w:rFonts w:ascii="Times" w:hAnsi="Times"/>
          <w:szCs w:val="21"/>
        </w:rPr>
        <w:t>Jsons</w:t>
      </w:r>
      <w:proofErr w:type="spellEnd"/>
      <w:r w:rsidRPr="00DE1486">
        <w:rPr>
          <w:szCs w:val="21"/>
        </w:rPr>
        <w:t>解析</w:t>
      </w:r>
    </w:p>
    <w:p w14:paraId="524B5C30" w14:textId="77777777" w:rsidR="008D6995" w:rsidRDefault="008D6995" w:rsidP="00FE6685">
      <w:pPr>
        <w:pStyle w:val="a0"/>
        <w:spacing w:line="269" w:lineRule="auto"/>
        <w:ind w:firstLine="520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szCs w:val="21"/>
        </w:rPr>
        <w:t xml:space="preserve"> </w:t>
      </w:r>
      <w:r w:rsidRPr="00DE1486">
        <w:rPr>
          <w:rFonts w:ascii="Times" w:hAnsi="Times"/>
          <w:szCs w:val="21"/>
        </w:rPr>
        <w:t>KVC</w:t>
      </w:r>
      <w:r w:rsidRPr="00DE1486">
        <w:rPr>
          <w:szCs w:val="21"/>
        </w:rPr>
        <w:t>、</w:t>
      </w:r>
      <w:r w:rsidRPr="00DE1486">
        <w:rPr>
          <w:rFonts w:ascii="Times" w:hAnsi="Times"/>
          <w:szCs w:val="21"/>
        </w:rPr>
        <w:t>model</w:t>
      </w:r>
      <w:r w:rsidRPr="00DE1486">
        <w:rPr>
          <w:szCs w:val="21"/>
        </w:rPr>
        <w:t>数据模型、代理进行界面传值</w:t>
      </w:r>
    </w:p>
    <w:p w14:paraId="301C8ECE" w14:textId="77777777" w:rsidR="008D6995" w:rsidRDefault="008D6995" w:rsidP="00FE6685">
      <w:pPr>
        <w:pStyle w:val="a0"/>
        <w:spacing w:line="269" w:lineRule="auto"/>
        <w:ind w:firstLine="520"/>
        <w:rPr>
          <w:szCs w:val="21"/>
        </w:rPr>
      </w:pPr>
      <w:r>
        <w:rPr>
          <w:rFonts w:hint="eastAsia"/>
          <w:szCs w:val="21"/>
        </w:rPr>
        <w:t xml:space="preserve">5. </w:t>
      </w:r>
      <w:r w:rsidRPr="00DE1486">
        <w:rPr>
          <w:szCs w:val="21"/>
        </w:rPr>
        <w:t>利用友盟实现社会化第三方分享和第三方登陆</w:t>
      </w:r>
    </w:p>
    <w:p w14:paraId="529F47DB" w14:textId="77777777" w:rsidR="008D6995" w:rsidRDefault="008D6995" w:rsidP="00FE6685">
      <w:pPr>
        <w:pStyle w:val="a0"/>
        <w:spacing w:line="269" w:lineRule="auto"/>
        <w:ind w:firstLine="520"/>
        <w:rPr>
          <w:szCs w:val="21"/>
        </w:rPr>
      </w:pPr>
      <w:r>
        <w:rPr>
          <w:rFonts w:hint="eastAsia"/>
          <w:szCs w:val="21"/>
        </w:rPr>
        <w:t xml:space="preserve">6. </w:t>
      </w:r>
      <w:r w:rsidRPr="00DE1486">
        <w:rPr>
          <w:szCs w:val="21"/>
        </w:rPr>
        <w:t>采用</w:t>
      </w:r>
      <w:proofErr w:type="spellStart"/>
      <w:r w:rsidRPr="00DE1486">
        <w:rPr>
          <w:rFonts w:ascii="Times" w:hAnsi="Times"/>
          <w:szCs w:val="21"/>
        </w:rPr>
        <w:t>CoreData</w:t>
      </w:r>
      <w:proofErr w:type="spellEnd"/>
      <w:r w:rsidRPr="00DE1486">
        <w:rPr>
          <w:szCs w:val="21"/>
        </w:rPr>
        <w:t>对数据进行存储</w:t>
      </w:r>
    </w:p>
    <w:p w14:paraId="4394804A" w14:textId="77777777" w:rsidR="008D6995" w:rsidRDefault="008D6995" w:rsidP="00FE6685">
      <w:pPr>
        <w:pStyle w:val="a0"/>
        <w:spacing w:line="269" w:lineRule="auto"/>
        <w:ind w:firstLine="520"/>
        <w:rPr>
          <w:szCs w:val="21"/>
        </w:rPr>
      </w:pPr>
      <w:r>
        <w:rPr>
          <w:rFonts w:hint="eastAsia"/>
          <w:szCs w:val="21"/>
        </w:rPr>
        <w:t xml:space="preserve">7. </w:t>
      </w:r>
      <w:r w:rsidRPr="00DE1486">
        <w:rPr>
          <w:szCs w:val="21"/>
        </w:rPr>
        <w:t>封装代码</w:t>
      </w:r>
      <w:r w:rsidRPr="00DE1486">
        <w:rPr>
          <w:szCs w:val="21"/>
        </w:rPr>
        <w:t>,</w:t>
      </w:r>
      <w:r w:rsidRPr="00DE1486">
        <w:rPr>
          <w:szCs w:val="21"/>
        </w:rPr>
        <w:t>提高代码的复用性</w:t>
      </w:r>
    </w:p>
    <w:p w14:paraId="330A67A8" w14:textId="77777777" w:rsidR="00FE6685" w:rsidRDefault="00FE6685" w:rsidP="00FE6685">
      <w:pPr>
        <w:pStyle w:val="a0"/>
        <w:spacing w:line="269" w:lineRule="auto"/>
        <w:ind w:firstLine="520"/>
        <w:rPr>
          <w:szCs w:val="21"/>
        </w:rPr>
      </w:pPr>
    </w:p>
    <w:p w14:paraId="31376A87" w14:textId="77777777" w:rsidR="00FE6685" w:rsidRPr="00FE6685" w:rsidRDefault="0063061C" w:rsidP="008D6995">
      <w:pPr>
        <w:pStyle w:val="a0"/>
        <w:spacing w:line="26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四</w:t>
      </w:r>
      <w:r w:rsidR="00FE6685" w:rsidRPr="00FE6685">
        <w:rPr>
          <w:b/>
          <w:sz w:val="24"/>
          <w:szCs w:val="24"/>
        </w:rPr>
        <w:t xml:space="preserve">  </w:t>
      </w:r>
      <w:r w:rsidR="00FE6685" w:rsidRPr="00FE6685">
        <w:rPr>
          <w:rFonts w:hint="eastAsia"/>
          <w:b/>
          <w:sz w:val="24"/>
          <w:szCs w:val="24"/>
        </w:rPr>
        <w:t>项目</w:t>
      </w:r>
      <w:r w:rsidR="00FE6685" w:rsidRPr="00FE6685">
        <w:rPr>
          <w:b/>
          <w:sz w:val="24"/>
          <w:szCs w:val="24"/>
        </w:rPr>
        <w:t>名称：布米米影视</w:t>
      </w:r>
    </w:p>
    <w:p w14:paraId="35FE965C" w14:textId="77777777" w:rsidR="000F1914" w:rsidRDefault="000F1914" w:rsidP="008D6995">
      <w:pPr>
        <w:pStyle w:val="a0"/>
        <w:spacing w:line="269" w:lineRule="auto"/>
        <w:rPr>
          <w:szCs w:val="21"/>
        </w:rPr>
      </w:pPr>
      <w:r w:rsidRPr="00FE6685">
        <w:rPr>
          <w:rFonts w:hint="eastAsia"/>
          <w:b/>
          <w:szCs w:val="21"/>
        </w:rPr>
        <w:t>项目介绍</w:t>
      </w:r>
      <w:r>
        <w:rPr>
          <w:rFonts w:hint="eastAsia"/>
          <w:szCs w:val="21"/>
        </w:rPr>
        <w:t>：一款</w:t>
      </w:r>
      <w:r>
        <w:rPr>
          <w:szCs w:val="21"/>
        </w:rPr>
        <w:t>健康生活</w:t>
      </w:r>
      <w:r>
        <w:rPr>
          <w:szCs w:val="21"/>
        </w:rPr>
        <w:t>app</w:t>
      </w:r>
      <w:r>
        <w:rPr>
          <w:szCs w:val="21"/>
        </w:rPr>
        <w:t>，</w:t>
      </w:r>
      <w:r>
        <w:rPr>
          <w:rFonts w:hint="eastAsia"/>
          <w:szCs w:val="21"/>
        </w:rPr>
        <w:t>根据</w:t>
      </w:r>
      <w:r>
        <w:rPr>
          <w:szCs w:val="21"/>
        </w:rPr>
        <w:t>中医体质测试，</w:t>
      </w:r>
      <w:r>
        <w:rPr>
          <w:rFonts w:hint="eastAsia"/>
          <w:szCs w:val="21"/>
        </w:rPr>
        <w:t>为用户量身制定</w:t>
      </w:r>
      <w:r>
        <w:rPr>
          <w:szCs w:val="21"/>
        </w:rPr>
        <w:t>健康生活方案</w:t>
      </w:r>
    </w:p>
    <w:p w14:paraId="02DB0EAF" w14:textId="77777777" w:rsidR="00FE6685" w:rsidRPr="00CC2B13" w:rsidRDefault="000F1914" w:rsidP="008D6995">
      <w:pPr>
        <w:pStyle w:val="a0"/>
        <w:spacing w:line="269" w:lineRule="auto"/>
        <w:rPr>
          <w:szCs w:val="21"/>
        </w:rPr>
      </w:pPr>
      <w:r w:rsidRPr="00FE6685">
        <w:rPr>
          <w:rFonts w:hint="eastAsia"/>
          <w:b/>
          <w:szCs w:val="21"/>
        </w:rPr>
        <w:t>项目职责：</w:t>
      </w:r>
      <w:r w:rsidR="00704605" w:rsidRPr="00CC2B13">
        <w:rPr>
          <w:szCs w:val="21"/>
        </w:rPr>
        <w:t>项目后期版本迭代，</w:t>
      </w:r>
      <w:r w:rsidR="00704605" w:rsidRPr="00CC2B13">
        <w:rPr>
          <w:rFonts w:hint="eastAsia"/>
          <w:szCs w:val="21"/>
        </w:rPr>
        <w:t>相关</w:t>
      </w:r>
      <w:r w:rsidR="00704605" w:rsidRPr="00CC2B13">
        <w:rPr>
          <w:szCs w:val="21"/>
        </w:rPr>
        <w:t>bug</w:t>
      </w:r>
      <w:r w:rsidR="00704605" w:rsidRPr="00CC2B13">
        <w:rPr>
          <w:szCs w:val="21"/>
        </w:rPr>
        <w:t>调试，</w:t>
      </w:r>
      <w:r w:rsidR="00704605" w:rsidRPr="00CC2B13">
        <w:rPr>
          <w:rFonts w:hint="eastAsia"/>
          <w:szCs w:val="21"/>
        </w:rPr>
        <w:t>修改</w:t>
      </w:r>
    </w:p>
    <w:p w14:paraId="28CEF916" w14:textId="77777777" w:rsidR="000F1914" w:rsidRDefault="000F1914" w:rsidP="008D6995">
      <w:pPr>
        <w:pStyle w:val="a0"/>
        <w:spacing w:line="269" w:lineRule="auto"/>
        <w:rPr>
          <w:szCs w:val="21"/>
        </w:rPr>
      </w:pPr>
      <w:r w:rsidRPr="00FE6685">
        <w:rPr>
          <w:rFonts w:hint="eastAsia"/>
          <w:b/>
          <w:szCs w:val="21"/>
        </w:rPr>
        <w:t>主要技术</w:t>
      </w:r>
      <w:r>
        <w:rPr>
          <w:rFonts w:hint="eastAsia"/>
          <w:szCs w:val="21"/>
        </w:rPr>
        <w:t>：</w:t>
      </w:r>
    </w:p>
    <w:p w14:paraId="27368C99" w14:textId="77777777" w:rsidR="000F1914" w:rsidRDefault="000F1914" w:rsidP="000F1914">
      <w:pPr>
        <w:pStyle w:val="a0"/>
        <w:spacing w:line="269" w:lineRule="auto"/>
        <w:rPr>
          <w:szCs w:val="21"/>
        </w:rPr>
      </w:pPr>
      <w:r>
        <w:rPr>
          <w:szCs w:val="21"/>
        </w:rPr>
        <w:t xml:space="preserve">    </w:t>
      </w:r>
      <w:r w:rsidR="00447EB6">
        <w:rPr>
          <w:szCs w:val="21"/>
        </w:rPr>
        <w:t xml:space="preserve"> </w:t>
      </w:r>
      <w:r>
        <w:rPr>
          <w:szCs w:val="21"/>
        </w:rPr>
        <w:t>1.</w:t>
      </w:r>
      <w:r w:rsidR="008D6995" w:rsidRPr="008D6995">
        <w:rPr>
          <w:szCs w:val="21"/>
        </w:rPr>
        <w:t xml:space="preserve"> </w:t>
      </w:r>
      <w:r w:rsidR="008D6995" w:rsidRPr="00DE1486">
        <w:rPr>
          <w:szCs w:val="21"/>
        </w:rPr>
        <w:t>利用</w:t>
      </w:r>
      <w:proofErr w:type="spellStart"/>
      <w:r w:rsidR="008D6995" w:rsidRPr="00DE1486">
        <w:rPr>
          <w:rFonts w:ascii="Times" w:hAnsi="Times"/>
          <w:szCs w:val="21"/>
        </w:rPr>
        <w:t>AVAudioPlayer</w:t>
      </w:r>
      <w:proofErr w:type="spellEnd"/>
      <w:r w:rsidR="008D6995" w:rsidRPr="00DE1486">
        <w:rPr>
          <w:szCs w:val="21"/>
        </w:rPr>
        <w:t>、</w:t>
      </w:r>
      <w:proofErr w:type="spellStart"/>
      <w:r w:rsidR="008D6995" w:rsidRPr="00DE1486">
        <w:rPr>
          <w:rFonts w:ascii="Times" w:hAnsi="Times"/>
          <w:szCs w:val="21"/>
        </w:rPr>
        <w:t>AVPlayer</w:t>
      </w:r>
      <w:proofErr w:type="spellEnd"/>
      <w:r w:rsidR="008D6995" w:rsidRPr="00DE1486">
        <w:rPr>
          <w:szCs w:val="21"/>
        </w:rPr>
        <w:t>实现视频播放</w:t>
      </w:r>
    </w:p>
    <w:p w14:paraId="72BC9E9F" w14:textId="77777777" w:rsidR="008D6995" w:rsidRDefault="000F1914" w:rsidP="008D6995">
      <w:pPr>
        <w:pStyle w:val="a0"/>
        <w:spacing w:line="269" w:lineRule="auto"/>
        <w:ind w:firstLine="520"/>
        <w:rPr>
          <w:szCs w:val="21"/>
        </w:rPr>
      </w:pPr>
      <w:r>
        <w:rPr>
          <w:szCs w:val="21"/>
        </w:rPr>
        <w:t>2.</w:t>
      </w:r>
      <w:r w:rsidR="008D6995" w:rsidRPr="008D6995">
        <w:rPr>
          <w:rFonts w:ascii="Times" w:hAnsi="Times"/>
          <w:szCs w:val="21"/>
        </w:rPr>
        <w:t xml:space="preserve"> </w:t>
      </w:r>
      <w:proofErr w:type="spellStart"/>
      <w:r w:rsidR="008D6995" w:rsidRPr="00DE1486">
        <w:rPr>
          <w:rFonts w:ascii="Times" w:hAnsi="Times"/>
          <w:szCs w:val="21"/>
        </w:rPr>
        <w:t>AFNetworking</w:t>
      </w:r>
      <w:proofErr w:type="spellEnd"/>
      <w:r w:rsidR="008D6995" w:rsidRPr="00DE1486">
        <w:rPr>
          <w:szCs w:val="21"/>
        </w:rPr>
        <w:t>实现数据的加载、图片的的显示</w:t>
      </w:r>
    </w:p>
    <w:p w14:paraId="491E402F" w14:textId="77777777" w:rsidR="00704605" w:rsidRDefault="00704605" w:rsidP="008D6995">
      <w:pPr>
        <w:pStyle w:val="a0"/>
        <w:spacing w:line="269" w:lineRule="auto"/>
        <w:ind w:firstLine="520"/>
        <w:rPr>
          <w:szCs w:val="21"/>
        </w:rPr>
      </w:pPr>
      <w:r>
        <w:rPr>
          <w:rFonts w:hint="eastAsia"/>
          <w:szCs w:val="21"/>
        </w:rPr>
        <w:t xml:space="preserve">3. </w:t>
      </w:r>
      <w:r w:rsidRPr="00DE1486">
        <w:rPr>
          <w:rFonts w:ascii="Times" w:hAnsi="Times"/>
          <w:szCs w:val="21"/>
        </w:rPr>
        <w:t>iPhone</w:t>
      </w:r>
      <w:r w:rsidRPr="00DE1486">
        <w:rPr>
          <w:szCs w:val="21"/>
        </w:rPr>
        <w:t>屏幕旋转、屏幕适配、自动伸缩控件的处理</w:t>
      </w:r>
    </w:p>
    <w:p w14:paraId="28911FD2" w14:textId="77777777" w:rsidR="00704605" w:rsidRDefault="00704605" w:rsidP="008D6995">
      <w:pPr>
        <w:pStyle w:val="a0"/>
        <w:spacing w:line="269" w:lineRule="auto"/>
        <w:ind w:firstLine="520"/>
        <w:rPr>
          <w:szCs w:val="21"/>
        </w:rPr>
      </w:pPr>
      <w:r>
        <w:rPr>
          <w:rFonts w:hint="eastAsia"/>
          <w:szCs w:val="21"/>
        </w:rPr>
        <w:t xml:space="preserve">4. </w:t>
      </w:r>
      <w:r w:rsidRPr="00DE1486">
        <w:rPr>
          <w:szCs w:val="21"/>
        </w:rPr>
        <w:t>利用</w:t>
      </w:r>
      <w:proofErr w:type="spellStart"/>
      <w:r w:rsidRPr="00DE1486">
        <w:rPr>
          <w:rFonts w:ascii="Times" w:hAnsi="Times"/>
          <w:szCs w:val="21"/>
        </w:rPr>
        <w:t>CoreData</w:t>
      </w:r>
      <w:proofErr w:type="spellEnd"/>
      <w:r w:rsidRPr="00DE1486">
        <w:rPr>
          <w:szCs w:val="21"/>
        </w:rPr>
        <w:t>实现本地数据持久化</w:t>
      </w:r>
    </w:p>
    <w:p w14:paraId="627E7F79" w14:textId="77777777" w:rsidR="00704605" w:rsidRDefault="00704605" w:rsidP="008D6995">
      <w:pPr>
        <w:pStyle w:val="a0"/>
        <w:spacing w:line="269" w:lineRule="auto"/>
        <w:ind w:firstLine="520"/>
        <w:rPr>
          <w:szCs w:val="21"/>
        </w:rPr>
      </w:pPr>
      <w:r>
        <w:rPr>
          <w:rFonts w:hint="eastAsia"/>
          <w:szCs w:val="21"/>
        </w:rPr>
        <w:t xml:space="preserve">5. </w:t>
      </w:r>
      <w:proofErr w:type="spellStart"/>
      <w:r w:rsidRPr="00DE1486">
        <w:rPr>
          <w:rFonts w:ascii="Times" w:hAnsi="Times"/>
          <w:szCs w:val="21"/>
        </w:rPr>
        <w:t>UICollectionView</w:t>
      </w:r>
      <w:proofErr w:type="spellEnd"/>
      <w:r w:rsidRPr="00DE1486">
        <w:rPr>
          <w:szCs w:val="21"/>
        </w:rPr>
        <w:t>和</w:t>
      </w:r>
      <w:proofErr w:type="spellStart"/>
      <w:r w:rsidRPr="00DE1486">
        <w:rPr>
          <w:rFonts w:ascii="Times" w:hAnsi="Times"/>
          <w:szCs w:val="21"/>
        </w:rPr>
        <w:t>tableView</w:t>
      </w:r>
      <w:proofErr w:type="spellEnd"/>
      <w:r w:rsidRPr="00DE1486">
        <w:rPr>
          <w:szCs w:val="21"/>
        </w:rPr>
        <w:t>布局界面及其性能优化</w:t>
      </w:r>
    </w:p>
    <w:p w14:paraId="29ED2A09" w14:textId="77777777" w:rsidR="00704605" w:rsidRDefault="00704605" w:rsidP="008D6995">
      <w:pPr>
        <w:pStyle w:val="a0"/>
        <w:spacing w:line="269" w:lineRule="auto"/>
        <w:ind w:firstLine="520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页面</w:t>
      </w:r>
      <w:r>
        <w:rPr>
          <w:szCs w:val="21"/>
        </w:rPr>
        <w:t>布局，</w:t>
      </w:r>
      <w:r>
        <w:rPr>
          <w:rFonts w:hint="eastAsia"/>
          <w:szCs w:val="21"/>
        </w:rPr>
        <w:t>传值</w:t>
      </w:r>
    </w:p>
    <w:p w14:paraId="0A727663" w14:textId="77777777" w:rsidR="006346DC" w:rsidRPr="008D6995" w:rsidRDefault="006346DC" w:rsidP="008D6995">
      <w:pPr>
        <w:pStyle w:val="a0"/>
        <w:spacing w:line="269" w:lineRule="auto"/>
        <w:rPr>
          <w:rFonts w:ascii="微软雅黑" w:eastAsia="微软雅黑" w:hAnsi="微软雅黑"/>
          <w:sz w:val="28"/>
          <w:szCs w:val="28"/>
        </w:rPr>
      </w:pPr>
      <w:r w:rsidRPr="008D6995">
        <w:rPr>
          <w:rFonts w:ascii="微软雅黑" w:eastAsia="微软雅黑" w:hAnsi="微软雅黑" w:hint="eastAsia"/>
          <w:sz w:val="28"/>
          <w:szCs w:val="28"/>
        </w:rPr>
        <w:t>自我评价</w:t>
      </w:r>
    </w:p>
    <w:p w14:paraId="643462A5" w14:textId="77777777" w:rsidR="008D6995" w:rsidRPr="00FE6E0F" w:rsidRDefault="0017464B" w:rsidP="008D6995">
      <w:pPr>
        <w:pStyle w:val="a0"/>
        <w:spacing w:line="269" w:lineRule="auto"/>
      </w:pPr>
      <w:r>
        <w:rPr>
          <w:rFonts w:ascii="宋体" w:hAnsi="宋体"/>
          <w:b/>
          <w:noProof/>
          <w:szCs w:val="21"/>
        </w:rPr>
        <w:drawing>
          <wp:inline distT="0" distB="0" distL="0" distR="0" wp14:anchorId="4CEE70B6" wp14:editId="7266CB75">
            <wp:extent cx="5932805" cy="42545"/>
            <wp:effectExtent l="0" t="0" r="0" b="0"/>
            <wp:docPr id="15" name="图片 1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3400" w14:textId="77777777" w:rsidR="00FB1601" w:rsidRDefault="00FB1601" w:rsidP="006346DC">
      <w:pPr>
        <w:pStyle w:val="a0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善于沟通和交流</w:t>
      </w:r>
      <w:r w:rsidR="00025A02">
        <w:rPr>
          <w:rFonts w:ascii="宋体" w:hAnsi="宋体" w:hint="eastAsia"/>
          <w:szCs w:val="21"/>
        </w:rPr>
        <w:t>，执行力强。</w:t>
      </w:r>
    </w:p>
    <w:p w14:paraId="040CB899" w14:textId="77777777" w:rsidR="006346DC" w:rsidRDefault="006346DC" w:rsidP="006346DC">
      <w:pPr>
        <w:pStyle w:val="a0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热爱软件开发，对移动互联网技术有着强烈的痴迷与热</w:t>
      </w:r>
      <w:r w:rsidRPr="001F0897">
        <w:rPr>
          <w:rFonts w:ascii="宋体" w:hAnsi="宋体" w:hint="eastAsia"/>
          <w:szCs w:val="21"/>
        </w:rPr>
        <w:t>爱</w:t>
      </w:r>
      <w:r>
        <w:rPr>
          <w:rFonts w:ascii="宋体" w:hAnsi="宋体" w:hint="eastAsia"/>
          <w:szCs w:val="21"/>
        </w:rPr>
        <w:t>。</w:t>
      </w:r>
    </w:p>
    <w:p w14:paraId="77127BD4" w14:textId="77777777" w:rsidR="006346DC" w:rsidRDefault="006346DC" w:rsidP="006346DC">
      <w:pPr>
        <w:pStyle w:val="a0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自学能力强</w:t>
      </w:r>
      <w:r w:rsidRPr="00292ADC">
        <w:rPr>
          <w:rFonts w:ascii="宋体" w:hAnsi="宋体"/>
          <w:szCs w:val="21"/>
        </w:rPr>
        <w:t>，有</w:t>
      </w:r>
      <w:r>
        <w:rPr>
          <w:rFonts w:ascii="宋体" w:hAnsi="宋体" w:hint="eastAsia"/>
          <w:szCs w:val="21"/>
        </w:rPr>
        <w:t>良好的</w:t>
      </w:r>
      <w:r w:rsidRPr="00292ADC">
        <w:rPr>
          <w:rFonts w:ascii="宋体" w:hAnsi="宋体"/>
          <w:szCs w:val="21"/>
        </w:rPr>
        <w:t>创造性思维能力</w:t>
      </w:r>
      <w:r>
        <w:rPr>
          <w:rFonts w:ascii="宋体" w:hAnsi="宋体" w:hint="eastAsia"/>
          <w:szCs w:val="21"/>
        </w:rPr>
        <w:t>，</w:t>
      </w:r>
      <w:r w:rsidRPr="00292ADC">
        <w:rPr>
          <w:rFonts w:ascii="宋体" w:hAnsi="宋体"/>
          <w:szCs w:val="21"/>
        </w:rPr>
        <w:t>有较强</w:t>
      </w:r>
      <w:r>
        <w:rPr>
          <w:rFonts w:ascii="宋体" w:hAnsi="宋体" w:hint="eastAsia"/>
          <w:szCs w:val="21"/>
        </w:rPr>
        <w:t>的</w:t>
      </w:r>
      <w:r w:rsidRPr="00292ADC">
        <w:rPr>
          <w:rFonts w:ascii="宋体" w:hAnsi="宋体"/>
          <w:szCs w:val="21"/>
        </w:rPr>
        <w:t>分析和解决问题的能力</w:t>
      </w:r>
      <w:r>
        <w:rPr>
          <w:rFonts w:ascii="宋体" w:hAnsi="宋体" w:hint="eastAsia"/>
          <w:szCs w:val="21"/>
        </w:rPr>
        <w:t>。</w:t>
      </w:r>
    </w:p>
    <w:p w14:paraId="1B256157" w14:textId="77777777" w:rsidR="00D96C02" w:rsidRPr="00190980" w:rsidRDefault="006346DC" w:rsidP="00190980">
      <w:pPr>
        <w:pStyle w:val="a0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热爱</w:t>
      </w:r>
      <w:r w:rsidRPr="00386FB5">
        <w:rPr>
          <w:rFonts w:ascii="宋体" w:hAnsi="宋体"/>
          <w:szCs w:val="21"/>
        </w:rPr>
        <w:t>团队合作</w:t>
      </w:r>
      <w:r>
        <w:rPr>
          <w:rFonts w:ascii="宋体" w:hAnsi="宋体" w:hint="eastAsia"/>
          <w:szCs w:val="21"/>
        </w:rPr>
        <w:t>、热爱团队开发、善于与人</w:t>
      </w:r>
      <w:r>
        <w:rPr>
          <w:rFonts w:ascii="宋体" w:hAnsi="宋体"/>
          <w:szCs w:val="21"/>
        </w:rPr>
        <w:t>沟通</w:t>
      </w:r>
      <w:r>
        <w:rPr>
          <w:rFonts w:ascii="宋体" w:hAnsi="宋体" w:hint="eastAsia"/>
          <w:szCs w:val="21"/>
        </w:rPr>
        <w:t>、乐于分享</w:t>
      </w:r>
      <w:r w:rsidRPr="001F0897">
        <w:rPr>
          <w:rFonts w:ascii="宋体" w:hAnsi="宋体" w:hint="eastAsia"/>
          <w:szCs w:val="21"/>
        </w:rPr>
        <w:t>技术和帮助他人</w:t>
      </w:r>
      <w:r>
        <w:rPr>
          <w:rFonts w:ascii="宋体" w:hAnsi="宋体" w:hint="eastAsia"/>
          <w:szCs w:val="21"/>
        </w:rPr>
        <w:t>。</w:t>
      </w:r>
      <w:r w:rsidRPr="001F0897">
        <w:rPr>
          <w:rFonts w:ascii="宋体" w:hAnsi="宋体" w:hint="eastAsia"/>
          <w:szCs w:val="21"/>
        </w:rPr>
        <w:t>乐观开朗</w:t>
      </w:r>
      <w:r>
        <w:rPr>
          <w:rFonts w:ascii="宋体" w:hAnsi="宋体" w:hint="eastAsia"/>
          <w:szCs w:val="21"/>
        </w:rPr>
        <w:t>、积极向上、喜欢创新、热爱软件策划、有一定的组织能力。</w:t>
      </w:r>
      <w:bookmarkStart w:id="0" w:name="_GoBack"/>
      <w:bookmarkEnd w:id="0"/>
    </w:p>
    <w:sectPr w:rsidR="00D96C02" w:rsidRPr="00190980" w:rsidSect="00173DB3">
      <w:headerReference w:type="first" r:id="rId11"/>
      <w:pgSz w:w="11906" w:h="16838"/>
      <w:pgMar w:top="1701" w:right="1276" w:bottom="794" w:left="1276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B3CAD" w14:textId="77777777" w:rsidR="00F777E1" w:rsidRDefault="00F777E1">
      <w:pPr>
        <w:pStyle w:val="a0"/>
      </w:pPr>
      <w:r>
        <w:separator/>
      </w:r>
    </w:p>
  </w:endnote>
  <w:endnote w:type="continuationSeparator" w:id="0">
    <w:p w14:paraId="4840A031" w14:textId="77777777" w:rsidR="00F777E1" w:rsidRDefault="00F777E1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6B94E" w14:textId="77777777" w:rsidR="00F777E1" w:rsidRDefault="00F777E1">
      <w:pPr>
        <w:pStyle w:val="a0"/>
      </w:pPr>
      <w:r>
        <w:separator/>
      </w:r>
    </w:p>
  </w:footnote>
  <w:footnote w:type="continuationSeparator" w:id="0">
    <w:p w14:paraId="6493E065" w14:textId="77777777" w:rsidR="00F777E1" w:rsidRDefault="00F777E1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8F96C" w14:textId="77777777" w:rsidR="002512F2" w:rsidRDefault="002512F2" w:rsidP="00173DB3">
    <w:pPr>
      <w:pStyle w:val="a7"/>
      <w:jc w:val="center"/>
      <w:rPr>
        <w:b/>
        <w:bCs/>
        <w:color w:val="000000"/>
        <w:sz w:val="52"/>
      </w:rPr>
    </w:pPr>
    <w:r>
      <w:rPr>
        <w:rFonts w:hint="eastAsia"/>
        <w:b/>
        <w:bCs/>
        <w:color w:val="000000"/>
        <w:sz w:val="52"/>
      </w:rPr>
      <w:t>简历</w:t>
    </w:r>
  </w:p>
  <w:p w14:paraId="0C95942E" w14:textId="77777777" w:rsidR="002512F2" w:rsidRDefault="002512F2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F7C49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9"/>
    <w:multiLevelType w:val="singleLevel"/>
    <w:tmpl w:val="00000009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12766BF8"/>
    <w:multiLevelType w:val="multilevel"/>
    <w:tmpl w:val="D324AFE2"/>
    <w:lvl w:ilvl="0">
      <w:start w:val="1"/>
      <w:numFmt w:val="bullet"/>
      <w:lvlText w:val=""/>
      <w:lvlJc w:val="left"/>
      <w:pPr>
        <w:ind w:left="1316" w:hanging="480"/>
      </w:pPr>
      <w:rPr>
        <w:rFonts w:ascii="Wingdings" w:hAnsi="Wingdings" w:hint="default"/>
        <w:sz w:val="19"/>
      </w:rPr>
    </w:lvl>
    <w:lvl w:ilvl="1">
      <w:start w:val="1"/>
      <w:numFmt w:val="bullet"/>
      <w:lvlText w:val=""/>
      <w:lvlJc w:val="left"/>
      <w:pPr>
        <w:ind w:left="1796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76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56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36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16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96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76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56" w:hanging="480"/>
      </w:pPr>
      <w:rPr>
        <w:rFonts w:ascii="Wingdings" w:hAnsi="Wingdings" w:hint="default"/>
      </w:rPr>
    </w:lvl>
  </w:abstractNum>
  <w:abstractNum w:abstractNumId="5">
    <w:nsid w:val="1E63702E"/>
    <w:multiLevelType w:val="multilevel"/>
    <w:tmpl w:val="71F653D0"/>
    <w:lvl w:ilvl="0">
      <w:start w:val="1"/>
      <w:numFmt w:val="decimal"/>
      <w:lvlText w:val="%1）"/>
      <w:lvlJc w:val="left"/>
      <w:pPr>
        <w:ind w:left="1505" w:hanging="360"/>
      </w:pPr>
      <w:rPr>
        <w:rFonts w:ascii="Calibri" w:eastAsia="宋体" w:hAnsi="Calibri" w:cs="Times New Roman"/>
        <w:sz w:val="21"/>
      </w:rPr>
    </w:lvl>
    <w:lvl w:ilvl="1">
      <w:start w:val="1"/>
      <w:numFmt w:val="lowerLetter"/>
      <w:lvlText w:val="%2)"/>
      <w:lvlJc w:val="left"/>
      <w:pPr>
        <w:ind w:left="2105" w:hanging="480"/>
      </w:pPr>
    </w:lvl>
    <w:lvl w:ilvl="2">
      <w:start w:val="1"/>
      <w:numFmt w:val="lowerRoman"/>
      <w:lvlText w:val="%3."/>
      <w:lvlJc w:val="right"/>
      <w:pPr>
        <w:ind w:left="2585" w:hanging="480"/>
      </w:pPr>
    </w:lvl>
    <w:lvl w:ilvl="3">
      <w:start w:val="1"/>
      <w:numFmt w:val="decimal"/>
      <w:lvlText w:val="%4."/>
      <w:lvlJc w:val="left"/>
      <w:pPr>
        <w:ind w:left="3065" w:hanging="480"/>
      </w:pPr>
    </w:lvl>
    <w:lvl w:ilvl="4">
      <w:start w:val="1"/>
      <w:numFmt w:val="lowerLetter"/>
      <w:lvlText w:val="%5)"/>
      <w:lvlJc w:val="left"/>
      <w:pPr>
        <w:ind w:left="3545" w:hanging="480"/>
      </w:pPr>
    </w:lvl>
    <w:lvl w:ilvl="5">
      <w:start w:val="1"/>
      <w:numFmt w:val="lowerRoman"/>
      <w:lvlText w:val="%6."/>
      <w:lvlJc w:val="right"/>
      <w:pPr>
        <w:ind w:left="4025" w:hanging="480"/>
      </w:pPr>
    </w:lvl>
    <w:lvl w:ilvl="6">
      <w:start w:val="1"/>
      <w:numFmt w:val="decimal"/>
      <w:lvlText w:val="%7."/>
      <w:lvlJc w:val="left"/>
      <w:pPr>
        <w:ind w:left="4505" w:hanging="480"/>
      </w:pPr>
    </w:lvl>
    <w:lvl w:ilvl="7">
      <w:start w:val="1"/>
      <w:numFmt w:val="lowerLetter"/>
      <w:lvlText w:val="%8)"/>
      <w:lvlJc w:val="left"/>
      <w:pPr>
        <w:ind w:left="4985" w:hanging="480"/>
      </w:pPr>
    </w:lvl>
    <w:lvl w:ilvl="8">
      <w:start w:val="1"/>
      <w:numFmt w:val="lowerRoman"/>
      <w:lvlText w:val="%9."/>
      <w:lvlJc w:val="right"/>
      <w:pPr>
        <w:ind w:left="5465" w:hanging="480"/>
      </w:pPr>
    </w:lvl>
  </w:abstractNum>
  <w:abstractNum w:abstractNumId="6">
    <w:nsid w:val="332F412D"/>
    <w:multiLevelType w:val="hybridMultilevel"/>
    <w:tmpl w:val="AAD071E0"/>
    <w:lvl w:ilvl="0" w:tplc="CAA00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A73BDE"/>
    <w:multiLevelType w:val="hybridMultilevel"/>
    <w:tmpl w:val="E00A5C6C"/>
    <w:lvl w:ilvl="0" w:tplc="2C365DEA">
      <w:start w:val="1"/>
      <w:numFmt w:val="decimal"/>
      <w:lvlText w:val="%1）"/>
      <w:lvlJc w:val="left"/>
      <w:pPr>
        <w:ind w:left="1145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8">
    <w:nsid w:val="3F97475C"/>
    <w:multiLevelType w:val="hybridMultilevel"/>
    <w:tmpl w:val="BC942572"/>
    <w:lvl w:ilvl="0" w:tplc="BB30ABB2">
      <w:start w:val="1"/>
      <w:numFmt w:val="decimal"/>
      <w:lvlText w:val="%1）"/>
      <w:lvlJc w:val="left"/>
      <w:pPr>
        <w:ind w:left="1505" w:hanging="360"/>
      </w:pPr>
      <w:rPr>
        <w:rFonts w:ascii="Calibri" w:eastAsia="宋体" w:hAnsi="Calibri" w:cs="Times New Roman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105" w:hanging="480"/>
      </w:pPr>
    </w:lvl>
    <w:lvl w:ilvl="2" w:tplc="0409001B" w:tentative="1">
      <w:start w:val="1"/>
      <w:numFmt w:val="lowerRoman"/>
      <w:lvlText w:val="%3."/>
      <w:lvlJc w:val="right"/>
      <w:pPr>
        <w:ind w:left="2585" w:hanging="480"/>
      </w:pPr>
    </w:lvl>
    <w:lvl w:ilvl="3" w:tplc="0409000F" w:tentative="1">
      <w:start w:val="1"/>
      <w:numFmt w:val="decimal"/>
      <w:lvlText w:val="%4."/>
      <w:lvlJc w:val="left"/>
      <w:pPr>
        <w:ind w:left="3065" w:hanging="480"/>
      </w:pPr>
    </w:lvl>
    <w:lvl w:ilvl="4" w:tplc="04090019" w:tentative="1">
      <w:start w:val="1"/>
      <w:numFmt w:val="lowerLetter"/>
      <w:lvlText w:val="%5)"/>
      <w:lvlJc w:val="left"/>
      <w:pPr>
        <w:ind w:left="3545" w:hanging="480"/>
      </w:pPr>
    </w:lvl>
    <w:lvl w:ilvl="5" w:tplc="0409001B" w:tentative="1">
      <w:start w:val="1"/>
      <w:numFmt w:val="lowerRoman"/>
      <w:lvlText w:val="%6."/>
      <w:lvlJc w:val="right"/>
      <w:pPr>
        <w:ind w:left="4025" w:hanging="480"/>
      </w:pPr>
    </w:lvl>
    <w:lvl w:ilvl="6" w:tplc="0409000F" w:tentative="1">
      <w:start w:val="1"/>
      <w:numFmt w:val="decimal"/>
      <w:lvlText w:val="%7."/>
      <w:lvlJc w:val="left"/>
      <w:pPr>
        <w:ind w:left="4505" w:hanging="480"/>
      </w:pPr>
    </w:lvl>
    <w:lvl w:ilvl="7" w:tplc="04090019" w:tentative="1">
      <w:start w:val="1"/>
      <w:numFmt w:val="lowerLetter"/>
      <w:lvlText w:val="%8)"/>
      <w:lvlJc w:val="left"/>
      <w:pPr>
        <w:ind w:left="4985" w:hanging="480"/>
      </w:pPr>
    </w:lvl>
    <w:lvl w:ilvl="8" w:tplc="0409001B" w:tentative="1">
      <w:start w:val="1"/>
      <w:numFmt w:val="lowerRoman"/>
      <w:lvlText w:val="%9."/>
      <w:lvlJc w:val="right"/>
      <w:pPr>
        <w:ind w:left="5465" w:hanging="480"/>
      </w:pPr>
    </w:lvl>
  </w:abstractNum>
  <w:abstractNum w:abstractNumId="9">
    <w:nsid w:val="4A1604BB"/>
    <w:multiLevelType w:val="hybridMultilevel"/>
    <w:tmpl w:val="12B06768"/>
    <w:lvl w:ilvl="0" w:tplc="AE3A57C8">
      <w:start w:val="1"/>
      <w:numFmt w:val="decimal"/>
      <w:lvlText w:val="%1）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0">
    <w:nsid w:val="5292997A"/>
    <w:multiLevelType w:val="singleLevel"/>
    <w:tmpl w:val="5292997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01561E3"/>
    <w:multiLevelType w:val="hybridMultilevel"/>
    <w:tmpl w:val="58368350"/>
    <w:lvl w:ilvl="0" w:tplc="9C528FCE">
      <w:start w:val="2"/>
      <w:numFmt w:val="decimal"/>
      <w:lvlText w:val="%1、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2">
    <w:nsid w:val="62907D2C"/>
    <w:multiLevelType w:val="hybridMultilevel"/>
    <w:tmpl w:val="971206E6"/>
    <w:lvl w:ilvl="0" w:tplc="41E684A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3">
    <w:nsid w:val="69B92327"/>
    <w:multiLevelType w:val="multilevel"/>
    <w:tmpl w:val="79563988"/>
    <w:lvl w:ilvl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40" w:hanging="480"/>
      </w:pPr>
    </w:lvl>
    <w:lvl w:ilvl="2">
      <w:start w:val="1"/>
      <w:numFmt w:val="lowerRoman"/>
      <w:lvlText w:val="%3."/>
      <w:lvlJc w:val="right"/>
      <w:pPr>
        <w:ind w:left="2220" w:hanging="480"/>
      </w:pPr>
    </w:lvl>
    <w:lvl w:ilvl="3">
      <w:start w:val="1"/>
      <w:numFmt w:val="decimal"/>
      <w:lvlText w:val="%4."/>
      <w:lvlJc w:val="left"/>
      <w:pPr>
        <w:ind w:left="2700" w:hanging="480"/>
      </w:pPr>
    </w:lvl>
    <w:lvl w:ilvl="4">
      <w:start w:val="1"/>
      <w:numFmt w:val="lowerLetter"/>
      <w:lvlText w:val="%5)"/>
      <w:lvlJc w:val="left"/>
      <w:pPr>
        <w:ind w:left="3180" w:hanging="480"/>
      </w:pPr>
    </w:lvl>
    <w:lvl w:ilvl="5">
      <w:start w:val="1"/>
      <w:numFmt w:val="lowerRoman"/>
      <w:lvlText w:val="%6."/>
      <w:lvlJc w:val="right"/>
      <w:pPr>
        <w:ind w:left="3660" w:hanging="480"/>
      </w:pPr>
    </w:lvl>
    <w:lvl w:ilvl="6">
      <w:start w:val="1"/>
      <w:numFmt w:val="decimal"/>
      <w:lvlText w:val="%7."/>
      <w:lvlJc w:val="left"/>
      <w:pPr>
        <w:ind w:left="4140" w:hanging="480"/>
      </w:pPr>
    </w:lvl>
    <w:lvl w:ilvl="7">
      <w:start w:val="1"/>
      <w:numFmt w:val="lowerLetter"/>
      <w:lvlText w:val="%8)"/>
      <w:lvlJc w:val="left"/>
      <w:pPr>
        <w:ind w:left="4620" w:hanging="480"/>
      </w:pPr>
    </w:lvl>
    <w:lvl w:ilvl="8">
      <w:start w:val="1"/>
      <w:numFmt w:val="lowerRoman"/>
      <w:lvlText w:val="%9."/>
      <w:lvlJc w:val="right"/>
      <w:pPr>
        <w:ind w:left="5100" w:hanging="480"/>
      </w:pPr>
    </w:lvl>
  </w:abstractNum>
  <w:abstractNum w:abstractNumId="14">
    <w:nsid w:val="6F850113"/>
    <w:multiLevelType w:val="hybridMultilevel"/>
    <w:tmpl w:val="9B208922"/>
    <w:lvl w:ilvl="0" w:tplc="03226C34">
      <w:start w:val="1"/>
      <w:numFmt w:val="decimal"/>
      <w:lvlText w:val="%1）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5">
    <w:nsid w:val="734B5D61"/>
    <w:multiLevelType w:val="hybridMultilevel"/>
    <w:tmpl w:val="D89A4430"/>
    <w:lvl w:ilvl="0" w:tplc="040ED876">
      <w:start w:val="1"/>
      <w:numFmt w:val="decimal"/>
      <w:lvlText w:val="%1）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786F0884"/>
    <w:multiLevelType w:val="hybridMultilevel"/>
    <w:tmpl w:val="EC9EF33E"/>
    <w:lvl w:ilvl="0" w:tplc="4A8E8508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4"/>
  </w:num>
  <w:num w:numId="5">
    <w:abstractNumId w:val="10"/>
  </w:num>
  <w:num w:numId="6">
    <w:abstractNumId w:val="9"/>
  </w:num>
  <w:num w:numId="7">
    <w:abstractNumId w:val="1"/>
  </w:num>
  <w:num w:numId="8">
    <w:abstractNumId w:val="15"/>
  </w:num>
  <w:num w:numId="9">
    <w:abstractNumId w:val="2"/>
  </w:num>
  <w:num w:numId="10">
    <w:abstractNumId w:val="16"/>
  </w:num>
  <w:num w:numId="11">
    <w:abstractNumId w:val="12"/>
  </w:num>
  <w:num w:numId="12">
    <w:abstractNumId w:val="13"/>
  </w:num>
  <w:num w:numId="13">
    <w:abstractNumId w:val="7"/>
  </w:num>
  <w:num w:numId="14">
    <w:abstractNumId w:val="8"/>
  </w:num>
  <w:num w:numId="15">
    <w:abstractNumId w:val="5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8B"/>
    <w:rsid w:val="00001F10"/>
    <w:rsid w:val="0000239A"/>
    <w:rsid w:val="00002718"/>
    <w:rsid w:val="00003F9F"/>
    <w:rsid w:val="00004ABD"/>
    <w:rsid w:val="00004FB6"/>
    <w:rsid w:val="000057EA"/>
    <w:rsid w:val="00005E6E"/>
    <w:rsid w:val="000060A8"/>
    <w:rsid w:val="00006222"/>
    <w:rsid w:val="000070D0"/>
    <w:rsid w:val="000075E1"/>
    <w:rsid w:val="0001049E"/>
    <w:rsid w:val="00010A5D"/>
    <w:rsid w:val="00010D2A"/>
    <w:rsid w:val="00010DF7"/>
    <w:rsid w:val="000110A6"/>
    <w:rsid w:val="000122B6"/>
    <w:rsid w:val="00014D40"/>
    <w:rsid w:val="00014D6F"/>
    <w:rsid w:val="0001548D"/>
    <w:rsid w:val="00015734"/>
    <w:rsid w:val="0001582C"/>
    <w:rsid w:val="00015D12"/>
    <w:rsid w:val="0001775E"/>
    <w:rsid w:val="00017A88"/>
    <w:rsid w:val="00017B90"/>
    <w:rsid w:val="00021179"/>
    <w:rsid w:val="000222D1"/>
    <w:rsid w:val="00023FD8"/>
    <w:rsid w:val="000249EF"/>
    <w:rsid w:val="00024AB1"/>
    <w:rsid w:val="0002533A"/>
    <w:rsid w:val="000253ED"/>
    <w:rsid w:val="00025A02"/>
    <w:rsid w:val="00025F06"/>
    <w:rsid w:val="000264AC"/>
    <w:rsid w:val="000269C9"/>
    <w:rsid w:val="00026C57"/>
    <w:rsid w:val="00027E29"/>
    <w:rsid w:val="00030B43"/>
    <w:rsid w:val="00030DC7"/>
    <w:rsid w:val="0003147C"/>
    <w:rsid w:val="00031C7C"/>
    <w:rsid w:val="00032045"/>
    <w:rsid w:val="00032147"/>
    <w:rsid w:val="00032928"/>
    <w:rsid w:val="000346C8"/>
    <w:rsid w:val="00034D55"/>
    <w:rsid w:val="00035BCF"/>
    <w:rsid w:val="000375F6"/>
    <w:rsid w:val="00040BA4"/>
    <w:rsid w:val="00040C77"/>
    <w:rsid w:val="0004111F"/>
    <w:rsid w:val="0004172C"/>
    <w:rsid w:val="0004276B"/>
    <w:rsid w:val="00043B9B"/>
    <w:rsid w:val="00045861"/>
    <w:rsid w:val="0004685C"/>
    <w:rsid w:val="00046949"/>
    <w:rsid w:val="00046C22"/>
    <w:rsid w:val="00046D75"/>
    <w:rsid w:val="0004711C"/>
    <w:rsid w:val="0004744B"/>
    <w:rsid w:val="00047AC7"/>
    <w:rsid w:val="00047D89"/>
    <w:rsid w:val="000519A6"/>
    <w:rsid w:val="000527B8"/>
    <w:rsid w:val="000533F4"/>
    <w:rsid w:val="000534CE"/>
    <w:rsid w:val="00053D9A"/>
    <w:rsid w:val="00054B40"/>
    <w:rsid w:val="00055078"/>
    <w:rsid w:val="00055DB0"/>
    <w:rsid w:val="0005620D"/>
    <w:rsid w:val="00057AD6"/>
    <w:rsid w:val="00062B2D"/>
    <w:rsid w:val="00063430"/>
    <w:rsid w:val="00063804"/>
    <w:rsid w:val="00064A38"/>
    <w:rsid w:val="00064B50"/>
    <w:rsid w:val="0006570D"/>
    <w:rsid w:val="00065BFA"/>
    <w:rsid w:val="00066D47"/>
    <w:rsid w:val="0007039D"/>
    <w:rsid w:val="0007163A"/>
    <w:rsid w:val="00072517"/>
    <w:rsid w:val="00073D25"/>
    <w:rsid w:val="000743B8"/>
    <w:rsid w:val="00076D7B"/>
    <w:rsid w:val="00083901"/>
    <w:rsid w:val="00084075"/>
    <w:rsid w:val="0008408E"/>
    <w:rsid w:val="000848E5"/>
    <w:rsid w:val="00086D48"/>
    <w:rsid w:val="00087C28"/>
    <w:rsid w:val="000920FE"/>
    <w:rsid w:val="00093085"/>
    <w:rsid w:val="00093568"/>
    <w:rsid w:val="0009364C"/>
    <w:rsid w:val="00093BEE"/>
    <w:rsid w:val="000943EE"/>
    <w:rsid w:val="000952D8"/>
    <w:rsid w:val="00095674"/>
    <w:rsid w:val="00095D7C"/>
    <w:rsid w:val="00095E58"/>
    <w:rsid w:val="00097087"/>
    <w:rsid w:val="000A0AD1"/>
    <w:rsid w:val="000A1122"/>
    <w:rsid w:val="000A1AC7"/>
    <w:rsid w:val="000A2AE9"/>
    <w:rsid w:val="000A3035"/>
    <w:rsid w:val="000A310B"/>
    <w:rsid w:val="000A3D6F"/>
    <w:rsid w:val="000A469D"/>
    <w:rsid w:val="000A5231"/>
    <w:rsid w:val="000A5CC7"/>
    <w:rsid w:val="000B0378"/>
    <w:rsid w:val="000B1182"/>
    <w:rsid w:val="000B11E3"/>
    <w:rsid w:val="000B1861"/>
    <w:rsid w:val="000B380F"/>
    <w:rsid w:val="000B3988"/>
    <w:rsid w:val="000B3E5B"/>
    <w:rsid w:val="000B4F55"/>
    <w:rsid w:val="000B52E0"/>
    <w:rsid w:val="000B588F"/>
    <w:rsid w:val="000B5CE9"/>
    <w:rsid w:val="000B5F9A"/>
    <w:rsid w:val="000B7142"/>
    <w:rsid w:val="000C0B72"/>
    <w:rsid w:val="000C10BF"/>
    <w:rsid w:val="000C1624"/>
    <w:rsid w:val="000C1B4A"/>
    <w:rsid w:val="000C1E72"/>
    <w:rsid w:val="000C224D"/>
    <w:rsid w:val="000C3FD0"/>
    <w:rsid w:val="000C45A2"/>
    <w:rsid w:val="000C45CD"/>
    <w:rsid w:val="000C7051"/>
    <w:rsid w:val="000D27F6"/>
    <w:rsid w:val="000D412B"/>
    <w:rsid w:val="000D41F2"/>
    <w:rsid w:val="000D5846"/>
    <w:rsid w:val="000E07F9"/>
    <w:rsid w:val="000E4E37"/>
    <w:rsid w:val="000E5493"/>
    <w:rsid w:val="000E5DFE"/>
    <w:rsid w:val="000E7F46"/>
    <w:rsid w:val="000F0A26"/>
    <w:rsid w:val="000F0E74"/>
    <w:rsid w:val="000F165F"/>
    <w:rsid w:val="000F1914"/>
    <w:rsid w:val="000F1C0E"/>
    <w:rsid w:val="000F3611"/>
    <w:rsid w:val="000F3662"/>
    <w:rsid w:val="000F3D48"/>
    <w:rsid w:val="000F50F8"/>
    <w:rsid w:val="000F63A5"/>
    <w:rsid w:val="000F72F8"/>
    <w:rsid w:val="001018BA"/>
    <w:rsid w:val="001019AA"/>
    <w:rsid w:val="00101A91"/>
    <w:rsid w:val="0010247E"/>
    <w:rsid w:val="0010333C"/>
    <w:rsid w:val="00103E03"/>
    <w:rsid w:val="0010492B"/>
    <w:rsid w:val="00107E2B"/>
    <w:rsid w:val="00110361"/>
    <w:rsid w:val="00111FA1"/>
    <w:rsid w:val="001144E9"/>
    <w:rsid w:val="00114FB2"/>
    <w:rsid w:val="00115B68"/>
    <w:rsid w:val="001164A9"/>
    <w:rsid w:val="00116DCC"/>
    <w:rsid w:val="00117340"/>
    <w:rsid w:val="00117D42"/>
    <w:rsid w:val="00120B9C"/>
    <w:rsid w:val="00122AD7"/>
    <w:rsid w:val="00123394"/>
    <w:rsid w:val="0012360F"/>
    <w:rsid w:val="00123AB9"/>
    <w:rsid w:val="00126686"/>
    <w:rsid w:val="00127D2B"/>
    <w:rsid w:val="00127D59"/>
    <w:rsid w:val="0013085B"/>
    <w:rsid w:val="00132703"/>
    <w:rsid w:val="00134197"/>
    <w:rsid w:val="0013599F"/>
    <w:rsid w:val="001362EA"/>
    <w:rsid w:val="001363FB"/>
    <w:rsid w:val="00136F4A"/>
    <w:rsid w:val="00137243"/>
    <w:rsid w:val="00137D22"/>
    <w:rsid w:val="0014186D"/>
    <w:rsid w:val="00142691"/>
    <w:rsid w:val="00144949"/>
    <w:rsid w:val="001451C1"/>
    <w:rsid w:val="001453D7"/>
    <w:rsid w:val="00146571"/>
    <w:rsid w:val="00146647"/>
    <w:rsid w:val="00147672"/>
    <w:rsid w:val="001501C3"/>
    <w:rsid w:val="00153E42"/>
    <w:rsid w:val="00156468"/>
    <w:rsid w:val="001568C4"/>
    <w:rsid w:val="00157929"/>
    <w:rsid w:val="00160594"/>
    <w:rsid w:val="00160717"/>
    <w:rsid w:val="001615A7"/>
    <w:rsid w:val="00161F71"/>
    <w:rsid w:val="00163908"/>
    <w:rsid w:val="00163AC5"/>
    <w:rsid w:val="0016455B"/>
    <w:rsid w:val="001663E6"/>
    <w:rsid w:val="00166F21"/>
    <w:rsid w:val="00167CD0"/>
    <w:rsid w:val="00172A27"/>
    <w:rsid w:val="001731FD"/>
    <w:rsid w:val="00173D88"/>
    <w:rsid w:val="00173DB3"/>
    <w:rsid w:val="0017464B"/>
    <w:rsid w:val="00174D51"/>
    <w:rsid w:val="00175969"/>
    <w:rsid w:val="00176185"/>
    <w:rsid w:val="00180A1C"/>
    <w:rsid w:val="00182CDA"/>
    <w:rsid w:val="00182FA3"/>
    <w:rsid w:val="00183DA5"/>
    <w:rsid w:val="00184708"/>
    <w:rsid w:val="00184725"/>
    <w:rsid w:val="00186EBA"/>
    <w:rsid w:val="00186F5E"/>
    <w:rsid w:val="00190980"/>
    <w:rsid w:val="00193FB5"/>
    <w:rsid w:val="0019498B"/>
    <w:rsid w:val="001961D5"/>
    <w:rsid w:val="00196B91"/>
    <w:rsid w:val="0019721B"/>
    <w:rsid w:val="00197A97"/>
    <w:rsid w:val="001A0449"/>
    <w:rsid w:val="001A1F65"/>
    <w:rsid w:val="001A2098"/>
    <w:rsid w:val="001A35CA"/>
    <w:rsid w:val="001A39F5"/>
    <w:rsid w:val="001A3B0B"/>
    <w:rsid w:val="001A4454"/>
    <w:rsid w:val="001A4A15"/>
    <w:rsid w:val="001A562C"/>
    <w:rsid w:val="001A5B4D"/>
    <w:rsid w:val="001A66FA"/>
    <w:rsid w:val="001A7060"/>
    <w:rsid w:val="001B0437"/>
    <w:rsid w:val="001B0A30"/>
    <w:rsid w:val="001B13B5"/>
    <w:rsid w:val="001B1448"/>
    <w:rsid w:val="001B213C"/>
    <w:rsid w:val="001B3A9D"/>
    <w:rsid w:val="001B3C86"/>
    <w:rsid w:val="001B3E74"/>
    <w:rsid w:val="001B6280"/>
    <w:rsid w:val="001C0CC8"/>
    <w:rsid w:val="001C0EFA"/>
    <w:rsid w:val="001C1667"/>
    <w:rsid w:val="001C1680"/>
    <w:rsid w:val="001C252F"/>
    <w:rsid w:val="001C36F9"/>
    <w:rsid w:val="001C4C32"/>
    <w:rsid w:val="001C5EE0"/>
    <w:rsid w:val="001C6C06"/>
    <w:rsid w:val="001C6DAC"/>
    <w:rsid w:val="001C7620"/>
    <w:rsid w:val="001D1557"/>
    <w:rsid w:val="001D2224"/>
    <w:rsid w:val="001D2753"/>
    <w:rsid w:val="001D33E5"/>
    <w:rsid w:val="001D34FB"/>
    <w:rsid w:val="001D3819"/>
    <w:rsid w:val="001D414A"/>
    <w:rsid w:val="001D4B1D"/>
    <w:rsid w:val="001D6ABD"/>
    <w:rsid w:val="001D76D3"/>
    <w:rsid w:val="001E0011"/>
    <w:rsid w:val="001E28A0"/>
    <w:rsid w:val="001E3669"/>
    <w:rsid w:val="001E3F4D"/>
    <w:rsid w:val="001E44A1"/>
    <w:rsid w:val="001E4C41"/>
    <w:rsid w:val="001F06DD"/>
    <w:rsid w:val="001F0897"/>
    <w:rsid w:val="001F4239"/>
    <w:rsid w:val="001F47D8"/>
    <w:rsid w:val="001F4D68"/>
    <w:rsid w:val="001F59CA"/>
    <w:rsid w:val="001F661E"/>
    <w:rsid w:val="001F7241"/>
    <w:rsid w:val="001F7C78"/>
    <w:rsid w:val="00200441"/>
    <w:rsid w:val="00200F26"/>
    <w:rsid w:val="00201431"/>
    <w:rsid w:val="00201645"/>
    <w:rsid w:val="0020265F"/>
    <w:rsid w:val="00203CD2"/>
    <w:rsid w:val="00203DB3"/>
    <w:rsid w:val="00204D97"/>
    <w:rsid w:val="0020788C"/>
    <w:rsid w:val="00207D03"/>
    <w:rsid w:val="002105BF"/>
    <w:rsid w:val="002111C9"/>
    <w:rsid w:val="0021137E"/>
    <w:rsid w:val="00211A90"/>
    <w:rsid w:val="00211D24"/>
    <w:rsid w:val="0021339C"/>
    <w:rsid w:val="00215311"/>
    <w:rsid w:val="00215FE1"/>
    <w:rsid w:val="00216CB3"/>
    <w:rsid w:val="00217284"/>
    <w:rsid w:val="00217DEC"/>
    <w:rsid w:val="002211FD"/>
    <w:rsid w:val="002302EA"/>
    <w:rsid w:val="00230AB8"/>
    <w:rsid w:val="002327E9"/>
    <w:rsid w:val="002329AE"/>
    <w:rsid w:val="00232AAA"/>
    <w:rsid w:val="002348C1"/>
    <w:rsid w:val="0023658F"/>
    <w:rsid w:val="00236B12"/>
    <w:rsid w:val="00236FB9"/>
    <w:rsid w:val="00240381"/>
    <w:rsid w:val="00243979"/>
    <w:rsid w:val="0024563C"/>
    <w:rsid w:val="00245A56"/>
    <w:rsid w:val="00250C1A"/>
    <w:rsid w:val="002512F2"/>
    <w:rsid w:val="00251520"/>
    <w:rsid w:val="00253544"/>
    <w:rsid w:val="00255BB7"/>
    <w:rsid w:val="00255DA4"/>
    <w:rsid w:val="00256118"/>
    <w:rsid w:val="0025619A"/>
    <w:rsid w:val="002564CD"/>
    <w:rsid w:val="0025733E"/>
    <w:rsid w:val="0026271F"/>
    <w:rsid w:val="00264F91"/>
    <w:rsid w:val="002650E3"/>
    <w:rsid w:val="00265885"/>
    <w:rsid w:val="002665C1"/>
    <w:rsid w:val="00267722"/>
    <w:rsid w:val="00270CD3"/>
    <w:rsid w:val="002719F9"/>
    <w:rsid w:val="002722AC"/>
    <w:rsid w:val="00273754"/>
    <w:rsid w:val="00273785"/>
    <w:rsid w:val="00276CAA"/>
    <w:rsid w:val="0028199C"/>
    <w:rsid w:val="002840FE"/>
    <w:rsid w:val="00284507"/>
    <w:rsid w:val="00285028"/>
    <w:rsid w:val="00286A02"/>
    <w:rsid w:val="00290216"/>
    <w:rsid w:val="00290BD7"/>
    <w:rsid w:val="00291603"/>
    <w:rsid w:val="002917EA"/>
    <w:rsid w:val="00292709"/>
    <w:rsid w:val="00292ADC"/>
    <w:rsid w:val="002939DA"/>
    <w:rsid w:val="00294C8C"/>
    <w:rsid w:val="00295CA5"/>
    <w:rsid w:val="00295CE1"/>
    <w:rsid w:val="00296BFD"/>
    <w:rsid w:val="002976E6"/>
    <w:rsid w:val="00297C70"/>
    <w:rsid w:val="00297F93"/>
    <w:rsid w:val="002A11CF"/>
    <w:rsid w:val="002A1D0C"/>
    <w:rsid w:val="002A364B"/>
    <w:rsid w:val="002A3FD9"/>
    <w:rsid w:val="002A4399"/>
    <w:rsid w:val="002A49E6"/>
    <w:rsid w:val="002A5248"/>
    <w:rsid w:val="002A69F0"/>
    <w:rsid w:val="002B10E7"/>
    <w:rsid w:val="002B1D4C"/>
    <w:rsid w:val="002B3ABE"/>
    <w:rsid w:val="002B4324"/>
    <w:rsid w:val="002B5FBB"/>
    <w:rsid w:val="002B73D5"/>
    <w:rsid w:val="002B74EF"/>
    <w:rsid w:val="002C000F"/>
    <w:rsid w:val="002C01CD"/>
    <w:rsid w:val="002C281E"/>
    <w:rsid w:val="002C3D51"/>
    <w:rsid w:val="002C625A"/>
    <w:rsid w:val="002C6AB4"/>
    <w:rsid w:val="002C71DC"/>
    <w:rsid w:val="002C7646"/>
    <w:rsid w:val="002D347A"/>
    <w:rsid w:val="002D34F8"/>
    <w:rsid w:val="002D3906"/>
    <w:rsid w:val="002D5450"/>
    <w:rsid w:val="002D6957"/>
    <w:rsid w:val="002D6A0F"/>
    <w:rsid w:val="002D7F9F"/>
    <w:rsid w:val="002E068E"/>
    <w:rsid w:val="002E08B1"/>
    <w:rsid w:val="002E0D29"/>
    <w:rsid w:val="002E12A1"/>
    <w:rsid w:val="002E1BF6"/>
    <w:rsid w:val="002E4096"/>
    <w:rsid w:val="002E5859"/>
    <w:rsid w:val="002E6CED"/>
    <w:rsid w:val="002E7DB9"/>
    <w:rsid w:val="002F1676"/>
    <w:rsid w:val="002F2B8C"/>
    <w:rsid w:val="002F314C"/>
    <w:rsid w:val="002F34D5"/>
    <w:rsid w:val="002F3C47"/>
    <w:rsid w:val="002F630B"/>
    <w:rsid w:val="002F7BC6"/>
    <w:rsid w:val="003002B8"/>
    <w:rsid w:val="00301B4B"/>
    <w:rsid w:val="00303315"/>
    <w:rsid w:val="003036B3"/>
    <w:rsid w:val="00303A48"/>
    <w:rsid w:val="00306E5E"/>
    <w:rsid w:val="0031081F"/>
    <w:rsid w:val="003110CD"/>
    <w:rsid w:val="00311898"/>
    <w:rsid w:val="00312D04"/>
    <w:rsid w:val="00313536"/>
    <w:rsid w:val="00313DCC"/>
    <w:rsid w:val="00313EA8"/>
    <w:rsid w:val="0032094C"/>
    <w:rsid w:val="00321A11"/>
    <w:rsid w:val="003223E0"/>
    <w:rsid w:val="00322690"/>
    <w:rsid w:val="0032287C"/>
    <w:rsid w:val="0032609C"/>
    <w:rsid w:val="003303EB"/>
    <w:rsid w:val="0033139C"/>
    <w:rsid w:val="00332626"/>
    <w:rsid w:val="003327F0"/>
    <w:rsid w:val="00332935"/>
    <w:rsid w:val="00334F04"/>
    <w:rsid w:val="00335171"/>
    <w:rsid w:val="00335796"/>
    <w:rsid w:val="003363B0"/>
    <w:rsid w:val="003367D5"/>
    <w:rsid w:val="00341A6B"/>
    <w:rsid w:val="00341F75"/>
    <w:rsid w:val="00342DE3"/>
    <w:rsid w:val="00344132"/>
    <w:rsid w:val="00345670"/>
    <w:rsid w:val="00351D15"/>
    <w:rsid w:val="00352058"/>
    <w:rsid w:val="003529B7"/>
    <w:rsid w:val="00353563"/>
    <w:rsid w:val="00353A04"/>
    <w:rsid w:val="00353C68"/>
    <w:rsid w:val="0035550D"/>
    <w:rsid w:val="003557C6"/>
    <w:rsid w:val="00362659"/>
    <w:rsid w:val="00362AA6"/>
    <w:rsid w:val="00362B08"/>
    <w:rsid w:val="00363F53"/>
    <w:rsid w:val="00364724"/>
    <w:rsid w:val="00364A09"/>
    <w:rsid w:val="00366405"/>
    <w:rsid w:val="00367569"/>
    <w:rsid w:val="0036796B"/>
    <w:rsid w:val="00367BED"/>
    <w:rsid w:val="00370185"/>
    <w:rsid w:val="00370423"/>
    <w:rsid w:val="00370880"/>
    <w:rsid w:val="00371A00"/>
    <w:rsid w:val="00371A37"/>
    <w:rsid w:val="00371F47"/>
    <w:rsid w:val="00374916"/>
    <w:rsid w:val="00374BE3"/>
    <w:rsid w:val="00374F8B"/>
    <w:rsid w:val="00375A59"/>
    <w:rsid w:val="00376131"/>
    <w:rsid w:val="00380919"/>
    <w:rsid w:val="00381345"/>
    <w:rsid w:val="00381674"/>
    <w:rsid w:val="0038242E"/>
    <w:rsid w:val="003834D1"/>
    <w:rsid w:val="00383AD1"/>
    <w:rsid w:val="00386FB5"/>
    <w:rsid w:val="00387801"/>
    <w:rsid w:val="00390171"/>
    <w:rsid w:val="00390FDC"/>
    <w:rsid w:val="0039124E"/>
    <w:rsid w:val="00391DD8"/>
    <w:rsid w:val="00391E32"/>
    <w:rsid w:val="00391EE3"/>
    <w:rsid w:val="00392467"/>
    <w:rsid w:val="00392A01"/>
    <w:rsid w:val="003936EE"/>
    <w:rsid w:val="00393EE5"/>
    <w:rsid w:val="00394AA4"/>
    <w:rsid w:val="0039599C"/>
    <w:rsid w:val="00395C23"/>
    <w:rsid w:val="00396F6A"/>
    <w:rsid w:val="00397083"/>
    <w:rsid w:val="0039713A"/>
    <w:rsid w:val="003A1289"/>
    <w:rsid w:val="003A181E"/>
    <w:rsid w:val="003A260E"/>
    <w:rsid w:val="003A2F51"/>
    <w:rsid w:val="003A315C"/>
    <w:rsid w:val="003A32A6"/>
    <w:rsid w:val="003A4709"/>
    <w:rsid w:val="003A4A9B"/>
    <w:rsid w:val="003A5500"/>
    <w:rsid w:val="003A5F55"/>
    <w:rsid w:val="003A6C9D"/>
    <w:rsid w:val="003B0236"/>
    <w:rsid w:val="003B07ED"/>
    <w:rsid w:val="003B0815"/>
    <w:rsid w:val="003B09BB"/>
    <w:rsid w:val="003B11CF"/>
    <w:rsid w:val="003B2E69"/>
    <w:rsid w:val="003B41F2"/>
    <w:rsid w:val="003B4A01"/>
    <w:rsid w:val="003B74F7"/>
    <w:rsid w:val="003B77EC"/>
    <w:rsid w:val="003C17B2"/>
    <w:rsid w:val="003C2807"/>
    <w:rsid w:val="003C3EFD"/>
    <w:rsid w:val="003C4301"/>
    <w:rsid w:val="003C57A7"/>
    <w:rsid w:val="003C7170"/>
    <w:rsid w:val="003C7898"/>
    <w:rsid w:val="003D0B1A"/>
    <w:rsid w:val="003D111A"/>
    <w:rsid w:val="003D150C"/>
    <w:rsid w:val="003D2A1D"/>
    <w:rsid w:val="003D2FA7"/>
    <w:rsid w:val="003D69DA"/>
    <w:rsid w:val="003D7A03"/>
    <w:rsid w:val="003E0429"/>
    <w:rsid w:val="003E0503"/>
    <w:rsid w:val="003E1171"/>
    <w:rsid w:val="003E5CDE"/>
    <w:rsid w:val="003E6232"/>
    <w:rsid w:val="003E6C0B"/>
    <w:rsid w:val="003F2D7B"/>
    <w:rsid w:val="003F3E41"/>
    <w:rsid w:val="003F46F1"/>
    <w:rsid w:val="003F55C3"/>
    <w:rsid w:val="003F7A2E"/>
    <w:rsid w:val="00400351"/>
    <w:rsid w:val="00401662"/>
    <w:rsid w:val="00401D7C"/>
    <w:rsid w:val="004021BC"/>
    <w:rsid w:val="00402BD2"/>
    <w:rsid w:val="004031E8"/>
    <w:rsid w:val="00404D50"/>
    <w:rsid w:val="00404ED7"/>
    <w:rsid w:val="004050E1"/>
    <w:rsid w:val="004056C7"/>
    <w:rsid w:val="0040776B"/>
    <w:rsid w:val="00410844"/>
    <w:rsid w:val="00410D8A"/>
    <w:rsid w:val="0041201F"/>
    <w:rsid w:val="00413BE8"/>
    <w:rsid w:val="00413C7E"/>
    <w:rsid w:val="004143EB"/>
    <w:rsid w:val="0041487E"/>
    <w:rsid w:val="0041616B"/>
    <w:rsid w:val="0041695F"/>
    <w:rsid w:val="00416D2B"/>
    <w:rsid w:val="00417F0D"/>
    <w:rsid w:val="0042123D"/>
    <w:rsid w:val="00422442"/>
    <w:rsid w:val="004231E6"/>
    <w:rsid w:val="0042485F"/>
    <w:rsid w:val="0042539B"/>
    <w:rsid w:val="004255E2"/>
    <w:rsid w:val="00427299"/>
    <w:rsid w:val="00427BD7"/>
    <w:rsid w:val="00430D41"/>
    <w:rsid w:val="00432199"/>
    <w:rsid w:val="00432905"/>
    <w:rsid w:val="00433C1B"/>
    <w:rsid w:val="0043461D"/>
    <w:rsid w:val="004357A1"/>
    <w:rsid w:val="00436262"/>
    <w:rsid w:val="004367C6"/>
    <w:rsid w:val="00436F57"/>
    <w:rsid w:val="0043731F"/>
    <w:rsid w:val="00440D26"/>
    <w:rsid w:val="00441A57"/>
    <w:rsid w:val="004421DA"/>
    <w:rsid w:val="0044342C"/>
    <w:rsid w:val="00443EA3"/>
    <w:rsid w:val="00444354"/>
    <w:rsid w:val="004457D5"/>
    <w:rsid w:val="00445DF2"/>
    <w:rsid w:val="00446F2C"/>
    <w:rsid w:val="00446F65"/>
    <w:rsid w:val="00447EB6"/>
    <w:rsid w:val="0045191E"/>
    <w:rsid w:val="00452FCF"/>
    <w:rsid w:val="00453DED"/>
    <w:rsid w:val="00454445"/>
    <w:rsid w:val="00455404"/>
    <w:rsid w:val="0045616A"/>
    <w:rsid w:val="00460F4D"/>
    <w:rsid w:val="004610F0"/>
    <w:rsid w:val="00461EAD"/>
    <w:rsid w:val="00464324"/>
    <w:rsid w:val="0046484B"/>
    <w:rsid w:val="00465553"/>
    <w:rsid w:val="00465582"/>
    <w:rsid w:val="00470487"/>
    <w:rsid w:val="004725F9"/>
    <w:rsid w:val="004742F5"/>
    <w:rsid w:val="004747EE"/>
    <w:rsid w:val="004748D0"/>
    <w:rsid w:val="004749D2"/>
    <w:rsid w:val="00475CFC"/>
    <w:rsid w:val="004766E5"/>
    <w:rsid w:val="00480237"/>
    <w:rsid w:val="0048050C"/>
    <w:rsid w:val="00481CD7"/>
    <w:rsid w:val="004846AE"/>
    <w:rsid w:val="00484D66"/>
    <w:rsid w:val="00484F75"/>
    <w:rsid w:val="0048634D"/>
    <w:rsid w:val="0049031B"/>
    <w:rsid w:val="00490D31"/>
    <w:rsid w:val="00490E86"/>
    <w:rsid w:val="00492351"/>
    <w:rsid w:val="0049326F"/>
    <w:rsid w:val="004935D3"/>
    <w:rsid w:val="00493AED"/>
    <w:rsid w:val="00496F27"/>
    <w:rsid w:val="00497CD8"/>
    <w:rsid w:val="004A0D66"/>
    <w:rsid w:val="004A238C"/>
    <w:rsid w:val="004A3503"/>
    <w:rsid w:val="004A36BC"/>
    <w:rsid w:val="004A7889"/>
    <w:rsid w:val="004B05D2"/>
    <w:rsid w:val="004B0682"/>
    <w:rsid w:val="004B0F2F"/>
    <w:rsid w:val="004B19A6"/>
    <w:rsid w:val="004B3C88"/>
    <w:rsid w:val="004B4694"/>
    <w:rsid w:val="004B477D"/>
    <w:rsid w:val="004B50D0"/>
    <w:rsid w:val="004B585A"/>
    <w:rsid w:val="004B5D5D"/>
    <w:rsid w:val="004B6CCC"/>
    <w:rsid w:val="004C0117"/>
    <w:rsid w:val="004C06B7"/>
    <w:rsid w:val="004C0D2E"/>
    <w:rsid w:val="004C3171"/>
    <w:rsid w:val="004C371F"/>
    <w:rsid w:val="004C3C13"/>
    <w:rsid w:val="004C4E30"/>
    <w:rsid w:val="004C5012"/>
    <w:rsid w:val="004C54ED"/>
    <w:rsid w:val="004C5721"/>
    <w:rsid w:val="004C64D2"/>
    <w:rsid w:val="004C6D27"/>
    <w:rsid w:val="004C6D51"/>
    <w:rsid w:val="004C7D44"/>
    <w:rsid w:val="004D04D5"/>
    <w:rsid w:val="004D0B58"/>
    <w:rsid w:val="004D1C94"/>
    <w:rsid w:val="004D2D14"/>
    <w:rsid w:val="004D3C60"/>
    <w:rsid w:val="004D4CC6"/>
    <w:rsid w:val="004D4F49"/>
    <w:rsid w:val="004D55CC"/>
    <w:rsid w:val="004D5E6A"/>
    <w:rsid w:val="004D6083"/>
    <w:rsid w:val="004D7067"/>
    <w:rsid w:val="004D72D3"/>
    <w:rsid w:val="004D7610"/>
    <w:rsid w:val="004E3141"/>
    <w:rsid w:val="004E45DE"/>
    <w:rsid w:val="004E5562"/>
    <w:rsid w:val="004E5E77"/>
    <w:rsid w:val="004E5EFE"/>
    <w:rsid w:val="004E5F9D"/>
    <w:rsid w:val="004E64CA"/>
    <w:rsid w:val="004E7331"/>
    <w:rsid w:val="004E7F53"/>
    <w:rsid w:val="004F0E0A"/>
    <w:rsid w:val="004F1A82"/>
    <w:rsid w:val="004F1C90"/>
    <w:rsid w:val="004F1ED2"/>
    <w:rsid w:val="004F2FE4"/>
    <w:rsid w:val="004F3B91"/>
    <w:rsid w:val="004F4D54"/>
    <w:rsid w:val="004F4DE0"/>
    <w:rsid w:val="004F4DF0"/>
    <w:rsid w:val="004F4E2E"/>
    <w:rsid w:val="004F63E5"/>
    <w:rsid w:val="004F6891"/>
    <w:rsid w:val="004F7CDC"/>
    <w:rsid w:val="00501EE6"/>
    <w:rsid w:val="0050516D"/>
    <w:rsid w:val="005052B4"/>
    <w:rsid w:val="005063AF"/>
    <w:rsid w:val="0050676A"/>
    <w:rsid w:val="005100FD"/>
    <w:rsid w:val="005104C4"/>
    <w:rsid w:val="0051155D"/>
    <w:rsid w:val="005122BF"/>
    <w:rsid w:val="005132C6"/>
    <w:rsid w:val="00513E1A"/>
    <w:rsid w:val="00514BDD"/>
    <w:rsid w:val="00514FC8"/>
    <w:rsid w:val="00515835"/>
    <w:rsid w:val="005158F7"/>
    <w:rsid w:val="00516C6E"/>
    <w:rsid w:val="005175C1"/>
    <w:rsid w:val="00521635"/>
    <w:rsid w:val="0052303E"/>
    <w:rsid w:val="00523F9C"/>
    <w:rsid w:val="0052607A"/>
    <w:rsid w:val="00532EEF"/>
    <w:rsid w:val="00535BD4"/>
    <w:rsid w:val="00535FFC"/>
    <w:rsid w:val="005364B8"/>
    <w:rsid w:val="00537995"/>
    <w:rsid w:val="005403A1"/>
    <w:rsid w:val="005404FF"/>
    <w:rsid w:val="00540597"/>
    <w:rsid w:val="00542B1A"/>
    <w:rsid w:val="00542FE2"/>
    <w:rsid w:val="005440AD"/>
    <w:rsid w:val="0054421C"/>
    <w:rsid w:val="00545029"/>
    <w:rsid w:val="0054533A"/>
    <w:rsid w:val="0054553B"/>
    <w:rsid w:val="00545A46"/>
    <w:rsid w:val="005503FA"/>
    <w:rsid w:val="0055089A"/>
    <w:rsid w:val="005518A4"/>
    <w:rsid w:val="00553173"/>
    <w:rsid w:val="00553934"/>
    <w:rsid w:val="0055522B"/>
    <w:rsid w:val="00556100"/>
    <w:rsid w:val="005565C1"/>
    <w:rsid w:val="00556F5F"/>
    <w:rsid w:val="00557242"/>
    <w:rsid w:val="00560967"/>
    <w:rsid w:val="00561BE8"/>
    <w:rsid w:val="00561D44"/>
    <w:rsid w:val="00563570"/>
    <w:rsid w:val="00563A6B"/>
    <w:rsid w:val="005650A8"/>
    <w:rsid w:val="005653D7"/>
    <w:rsid w:val="00571563"/>
    <w:rsid w:val="00572743"/>
    <w:rsid w:val="005729B8"/>
    <w:rsid w:val="00573F46"/>
    <w:rsid w:val="00574A91"/>
    <w:rsid w:val="00574F8C"/>
    <w:rsid w:val="00575F87"/>
    <w:rsid w:val="00576F39"/>
    <w:rsid w:val="00577B3B"/>
    <w:rsid w:val="0058067D"/>
    <w:rsid w:val="00581EAB"/>
    <w:rsid w:val="00581F07"/>
    <w:rsid w:val="00582078"/>
    <w:rsid w:val="00582F55"/>
    <w:rsid w:val="00583424"/>
    <w:rsid w:val="00583D46"/>
    <w:rsid w:val="00584D5D"/>
    <w:rsid w:val="00585072"/>
    <w:rsid w:val="00585AF3"/>
    <w:rsid w:val="0058657E"/>
    <w:rsid w:val="005871A1"/>
    <w:rsid w:val="00587FFB"/>
    <w:rsid w:val="00590DBA"/>
    <w:rsid w:val="005914C9"/>
    <w:rsid w:val="005915A3"/>
    <w:rsid w:val="00591D8F"/>
    <w:rsid w:val="00591D9C"/>
    <w:rsid w:val="00592A4C"/>
    <w:rsid w:val="005930F6"/>
    <w:rsid w:val="00593D43"/>
    <w:rsid w:val="00594B9A"/>
    <w:rsid w:val="00595CA8"/>
    <w:rsid w:val="005A2D51"/>
    <w:rsid w:val="005A3DFC"/>
    <w:rsid w:val="005A4C77"/>
    <w:rsid w:val="005A5292"/>
    <w:rsid w:val="005B0986"/>
    <w:rsid w:val="005B0E8F"/>
    <w:rsid w:val="005B1C7D"/>
    <w:rsid w:val="005B68AC"/>
    <w:rsid w:val="005B6E94"/>
    <w:rsid w:val="005B7ACE"/>
    <w:rsid w:val="005C0CCC"/>
    <w:rsid w:val="005C1240"/>
    <w:rsid w:val="005C1445"/>
    <w:rsid w:val="005C38EC"/>
    <w:rsid w:val="005C49E4"/>
    <w:rsid w:val="005C56CB"/>
    <w:rsid w:val="005C698F"/>
    <w:rsid w:val="005C762D"/>
    <w:rsid w:val="005C7674"/>
    <w:rsid w:val="005D03A8"/>
    <w:rsid w:val="005D31DD"/>
    <w:rsid w:val="005D4436"/>
    <w:rsid w:val="005D48FC"/>
    <w:rsid w:val="005D4DBA"/>
    <w:rsid w:val="005D6DD1"/>
    <w:rsid w:val="005E0109"/>
    <w:rsid w:val="005E07DE"/>
    <w:rsid w:val="005E1EAE"/>
    <w:rsid w:val="005E223D"/>
    <w:rsid w:val="005E2B4A"/>
    <w:rsid w:val="005E479E"/>
    <w:rsid w:val="005E57D6"/>
    <w:rsid w:val="005E5C9A"/>
    <w:rsid w:val="005E6D5F"/>
    <w:rsid w:val="005E748D"/>
    <w:rsid w:val="005F0B80"/>
    <w:rsid w:val="005F1027"/>
    <w:rsid w:val="005F239C"/>
    <w:rsid w:val="005F3EEA"/>
    <w:rsid w:val="005F4C80"/>
    <w:rsid w:val="005F577E"/>
    <w:rsid w:val="005F7819"/>
    <w:rsid w:val="005F7FA9"/>
    <w:rsid w:val="00600EC7"/>
    <w:rsid w:val="00601A51"/>
    <w:rsid w:val="0060627F"/>
    <w:rsid w:val="00610996"/>
    <w:rsid w:val="0061126F"/>
    <w:rsid w:val="00611489"/>
    <w:rsid w:val="00612075"/>
    <w:rsid w:val="006154F4"/>
    <w:rsid w:val="006165C5"/>
    <w:rsid w:val="006174DE"/>
    <w:rsid w:val="00617C93"/>
    <w:rsid w:val="006206E4"/>
    <w:rsid w:val="00620878"/>
    <w:rsid w:val="00621DE8"/>
    <w:rsid w:val="006234FB"/>
    <w:rsid w:val="006244E7"/>
    <w:rsid w:val="0062576B"/>
    <w:rsid w:val="00625C04"/>
    <w:rsid w:val="00627886"/>
    <w:rsid w:val="00630480"/>
    <w:rsid w:val="0063061C"/>
    <w:rsid w:val="00630733"/>
    <w:rsid w:val="00630A51"/>
    <w:rsid w:val="00631550"/>
    <w:rsid w:val="00631873"/>
    <w:rsid w:val="00631EC5"/>
    <w:rsid w:val="00632CC4"/>
    <w:rsid w:val="00633E46"/>
    <w:rsid w:val="00634243"/>
    <w:rsid w:val="006346DC"/>
    <w:rsid w:val="00635B76"/>
    <w:rsid w:val="00636377"/>
    <w:rsid w:val="0063704D"/>
    <w:rsid w:val="00637186"/>
    <w:rsid w:val="00637D44"/>
    <w:rsid w:val="00637FA2"/>
    <w:rsid w:val="00642D9C"/>
    <w:rsid w:val="006438FC"/>
    <w:rsid w:val="00644EE2"/>
    <w:rsid w:val="00650101"/>
    <w:rsid w:val="006504EB"/>
    <w:rsid w:val="00651484"/>
    <w:rsid w:val="0065366E"/>
    <w:rsid w:val="006572DC"/>
    <w:rsid w:val="00657A31"/>
    <w:rsid w:val="00661BD6"/>
    <w:rsid w:val="006648C8"/>
    <w:rsid w:val="00666F23"/>
    <w:rsid w:val="006673E7"/>
    <w:rsid w:val="00667D58"/>
    <w:rsid w:val="00670BAE"/>
    <w:rsid w:val="00670D7F"/>
    <w:rsid w:val="00672160"/>
    <w:rsid w:val="0067497D"/>
    <w:rsid w:val="00675C2E"/>
    <w:rsid w:val="006765BE"/>
    <w:rsid w:val="006777FF"/>
    <w:rsid w:val="00680700"/>
    <w:rsid w:val="006818B6"/>
    <w:rsid w:val="006819F0"/>
    <w:rsid w:val="0068226C"/>
    <w:rsid w:val="006827C5"/>
    <w:rsid w:val="0068283F"/>
    <w:rsid w:val="0068333A"/>
    <w:rsid w:val="006836F9"/>
    <w:rsid w:val="00687DF0"/>
    <w:rsid w:val="00690275"/>
    <w:rsid w:val="0069034A"/>
    <w:rsid w:val="00692323"/>
    <w:rsid w:val="00692683"/>
    <w:rsid w:val="00692A16"/>
    <w:rsid w:val="00692D0C"/>
    <w:rsid w:val="00694FE4"/>
    <w:rsid w:val="006962E2"/>
    <w:rsid w:val="00696DB6"/>
    <w:rsid w:val="006A07F8"/>
    <w:rsid w:val="006A0B00"/>
    <w:rsid w:val="006A4D11"/>
    <w:rsid w:val="006A50DB"/>
    <w:rsid w:val="006A5366"/>
    <w:rsid w:val="006A75E5"/>
    <w:rsid w:val="006B077F"/>
    <w:rsid w:val="006B0B08"/>
    <w:rsid w:val="006B10D5"/>
    <w:rsid w:val="006B1F07"/>
    <w:rsid w:val="006B2693"/>
    <w:rsid w:val="006B3428"/>
    <w:rsid w:val="006B35FB"/>
    <w:rsid w:val="006B3A3A"/>
    <w:rsid w:val="006B40EE"/>
    <w:rsid w:val="006B40F4"/>
    <w:rsid w:val="006B4CF7"/>
    <w:rsid w:val="006B54AC"/>
    <w:rsid w:val="006B562F"/>
    <w:rsid w:val="006B587D"/>
    <w:rsid w:val="006C0189"/>
    <w:rsid w:val="006C0E8E"/>
    <w:rsid w:val="006C1B21"/>
    <w:rsid w:val="006C1BCE"/>
    <w:rsid w:val="006C496F"/>
    <w:rsid w:val="006C5C67"/>
    <w:rsid w:val="006C66D1"/>
    <w:rsid w:val="006C6C93"/>
    <w:rsid w:val="006D057E"/>
    <w:rsid w:val="006D0A43"/>
    <w:rsid w:val="006D0C8F"/>
    <w:rsid w:val="006D2EDA"/>
    <w:rsid w:val="006D4EA4"/>
    <w:rsid w:val="006D4F24"/>
    <w:rsid w:val="006D573F"/>
    <w:rsid w:val="006D6C5E"/>
    <w:rsid w:val="006D6E45"/>
    <w:rsid w:val="006D7045"/>
    <w:rsid w:val="006D7CB9"/>
    <w:rsid w:val="006E09E8"/>
    <w:rsid w:val="006E18BC"/>
    <w:rsid w:val="006E1A5A"/>
    <w:rsid w:val="006E1C8B"/>
    <w:rsid w:val="006E2825"/>
    <w:rsid w:val="006E2A22"/>
    <w:rsid w:val="006E2D7F"/>
    <w:rsid w:val="006E3731"/>
    <w:rsid w:val="006E4159"/>
    <w:rsid w:val="006E55D3"/>
    <w:rsid w:val="006E6CE3"/>
    <w:rsid w:val="006E7E8B"/>
    <w:rsid w:val="006E7FF0"/>
    <w:rsid w:val="006F009C"/>
    <w:rsid w:val="006F06D5"/>
    <w:rsid w:val="006F3333"/>
    <w:rsid w:val="006F3F05"/>
    <w:rsid w:val="006F42B5"/>
    <w:rsid w:val="006F434B"/>
    <w:rsid w:val="006F50BA"/>
    <w:rsid w:val="006F60CA"/>
    <w:rsid w:val="006F6CD7"/>
    <w:rsid w:val="0070063A"/>
    <w:rsid w:val="00701E35"/>
    <w:rsid w:val="00704605"/>
    <w:rsid w:val="007055A8"/>
    <w:rsid w:val="00705B25"/>
    <w:rsid w:val="00705DA6"/>
    <w:rsid w:val="00707D03"/>
    <w:rsid w:val="00711092"/>
    <w:rsid w:val="00711C2A"/>
    <w:rsid w:val="007120EF"/>
    <w:rsid w:val="00713568"/>
    <w:rsid w:val="00713591"/>
    <w:rsid w:val="00714426"/>
    <w:rsid w:val="00714ADF"/>
    <w:rsid w:val="00715B18"/>
    <w:rsid w:val="00720A0B"/>
    <w:rsid w:val="00722148"/>
    <w:rsid w:val="00722E25"/>
    <w:rsid w:val="0072322D"/>
    <w:rsid w:val="00723636"/>
    <w:rsid w:val="007244AE"/>
    <w:rsid w:val="00730B80"/>
    <w:rsid w:val="0073137E"/>
    <w:rsid w:val="007329C1"/>
    <w:rsid w:val="007339E5"/>
    <w:rsid w:val="00733B87"/>
    <w:rsid w:val="00735564"/>
    <w:rsid w:val="0073644C"/>
    <w:rsid w:val="0073692E"/>
    <w:rsid w:val="007377BF"/>
    <w:rsid w:val="00737FBA"/>
    <w:rsid w:val="007400F5"/>
    <w:rsid w:val="0074066F"/>
    <w:rsid w:val="00741D85"/>
    <w:rsid w:val="007424E7"/>
    <w:rsid w:val="0074375F"/>
    <w:rsid w:val="007438C5"/>
    <w:rsid w:val="00744292"/>
    <w:rsid w:val="00750047"/>
    <w:rsid w:val="007500D7"/>
    <w:rsid w:val="00751410"/>
    <w:rsid w:val="00752410"/>
    <w:rsid w:val="007531D4"/>
    <w:rsid w:val="007534E9"/>
    <w:rsid w:val="00753DBF"/>
    <w:rsid w:val="00753EF3"/>
    <w:rsid w:val="00755777"/>
    <w:rsid w:val="00755875"/>
    <w:rsid w:val="00756F64"/>
    <w:rsid w:val="0076087E"/>
    <w:rsid w:val="007616E7"/>
    <w:rsid w:val="00761B73"/>
    <w:rsid w:val="00761C9F"/>
    <w:rsid w:val="00761FDC"/>
    <w:rsid w:val="0076318C"/>
    <w:rsid w:val="0076448F"/>
    <w:rsid w:val="007652F0"/>
    <w:rsid w:val="00765900"/>
    <w:rsid w:val="007666C4"/>
    <w:rsid w:val="00770008"/>
    <w:rsid w:val="007702FD"/>
    <w:rsid w:val="00772AFD"/>
    <w:rsid w:val="0077345E"/>
    <w:rsid w:val="007737CD"/>
    <w:rsid w:val="00775720"/>
    <w:rsid w:val="00780735"/>
    <w:rsid w:val="00781C9C"/>
    <w:rsid w:val="00781D26"/>
    <w:rsid w:val="007825CF"/>
    <w:rsid w:val="00782704"/>
    <w:rsid w:val="00782791"/>
    <w:rsid w:val="007827CC"/>
    <w:rsid w:val="00782AB6"/>
    <w:rsid w:val="00783426"/>
    <w:rsid w:val="0078384D"/>
    <w:rsid w:val="00783F6C"/>
    <w:rsid w:val="0078463C"/>
    <w:rsid w:val="00785B01"/>
    <w:rsid w:val="00786601"/>
    <w:rsid w:val="00787045"/>
    <w:rsid w:val="00790EC2"/>
    <w:rsid w:val="007919E3"/>
    <w:rsid w:val="00791CC2"/>
    <w:rsid w:val="00792550"/>
    <w:rsid w:val="00793019"/>
    <w:rsid w:val="0079379B"/>
    <w:rsid w:val="00793EA3"/>
    <w:rsid w:val="0079529C"/>
    <w:rsid w:val="0079675E"/>
    <w:rsid w:val="0079740E"/>
    <w:rsid w:val="007977F0"/>
    <w:rsid w:val="007A004A"/>
    <w:rsid w:val="007A0C15"/>
    <w:rsid w:val="007A1705"/>
    <w:rsid w:val="007A5029"/>
    <w:rsid w:val="007A6A21"/>
    <w:rsid w:val="007A6B12"/>
    <w:rsid w:val="007B0DCD"/>
    <w:rsid w:val="007B13FD"/>
    <w:rsid w:val="007B1E42"/>
    <w:rsid w:val="007B25D9"/>
    <w:rsid w:val="007B6309"/>
    <w:rsid w:val="007B7FBC"/>
    <w:rsid w:val="007C4DFE"/>
    <w:rsid w:val="007C65CE"/>
    <w:rsid w:val="007C6ADF"/>
    <w:rsid w:val="007C6F56"/>
    <w:rsid w:val="007C732E"/>
    <w:rsid w:val="007C77D8"/>
    <w:rsid w:val="007D019D"/>
    <w:rsid w:val="007D16D9"/>
    <w:rsid w:val="007D2F12"/>
    <w:rsid w:val="007D7A72"/>
    <w:rsid w:val="007E03AE"/>
    <w:rsid w:val="007E18F3"/>
    <w:rsid w:val="007E27FB"/>
    <w:rsid w:val="007E3AA3"/>
    <w:rsid w:val="007E4E41"/>
    <w:rsid w:val="007E5893"/>
    <w:rsid w:val="007E5955"/>
    <w:rsid w:val="007E6A7E"/>
    <w:rsid w:val="007E6CAD"/>
    <w:rsid w:val="007E6D32"/>
    <w:rsid w:val="007E6E31"/>
    <w:rsid w:val="007F0A94"/>
    <w:rsid w:val="007F1F1B"/>
    <w:rsid w:val="007F21D8"/>
    <w:rsid w:val="007F3433"/>
    <w:rsid w:val="007F3555"/>
    <w:rsid w:val="007F5CC6"/>
    <w:rsid w:val="007F5D9E"/>
    <w:rsid w:val="007F6623"/>
    <w:rsid w:val="007F6826"/>
    <w:rsid w:val="008006B2"/>
    <w:rsid w:val="00800794"/>
    <w:rsid w:val="00800C0E"/>
    <w:rsid w:val="00802547"/>
    <w:rsid w:val="0080254E"/>
    <w:rsid w:val="00802860"/>
    <w:rsid w:val="00803766"/>
    <w:rsid w:val="00804646"/>
    <w:rsid w:val="00805F53"/>
    <w:rsid w:val="008066AA"/>
    <w:rsid w:val="00807447"/>
    <w:rsid w:val="008077D6"/>
    <w:rsid w:val="00811773"/>
    <w:rsid w:val="00811E9D"/>
    <w:rsid w:val="00815F30"/>
    <w:rsid w:val="00817596"/>
    <w:rsid w:val="00817AB8"/>
    <w:rsid w:val="0082025C"/>
    <w:rsid w:val="00820C81"/>
    <w:rsid w:val="0082197C"/>
    <w:rsid w:val="00821BA5"/>
    <w:rsid w:val="00822A1B"/>
    <w:rsid w:val="0082354E"/>
    <w:rsid w:val="00823C9D"/>
    <w:rsid w:val="00825929"/>
    <w:rsid w:val="008271A8"/>
    <w:rsid w:val="008273F0"/>
    <w:rsid w:val="008274D1"/>
    <w:rsid w:val="008275A1"/>
    <w:rsid w:val="00830DD0"/>
    <w:rsid w:val="00831171"/>
    <w:rsid w:val="00832D78"/>
    <w:rsid w:val="00835694"/>
    <w:rsid w:val="00836088"/>
    <w:rsid w:val="0083670B"/>
    <w:rsid w:val="0083791A"/>
    <w:rsid w:val="00837E61"/>
    <w:rsid w:val="00840C3F"/>
    <w:rsid w:val="00840DD2"/>
    <w:rsid w:val="00841BF3"/>
    <w:rsid w:val="00843E12"/>
    <w:rsid w:val="0084486B"/>
    <w:rsid w:val="00844F79"/>
    <w:rsid w:val="00845521"/>
    <w:rsid w:val="008476BB"/>
    <w:rsid w:val="00847ACF"/>
    <w:rsid w:val="008518C3"/>
    <w:rsid w:val="00851E29"/>
    <w:rsid w:val="00851EA0"/>
    <w:rsid w:val="0085283F"/>
    <w:rsid w:val="008556A8"/>
    <w:rsid w:val="008556F1"/>
    <w:rsid w:val="008564F3"/>
    <w:rsid w:val="008578A6"/>
    <w:rsid w:val="00857B73"/>
    <w:rsid w:val="00860989"/>
    <w:rsid w:val="008612FB"/>
    <w:rsid w:val="008613AC"/>
    <w:rsid w:val="008613FB"/>
    <w:rsid w:val="00861DC9"/>
    <w:rsid w:val="008625D3"/>
    <w:rsid w:val="00864820"/>
    <w:rsid w:val="0086511B"/>
    <w:rsid w:val="00865676"/>
    <w:rsid w:val="00865B0A"/>
    <w:rsid w:val="0086696F"/>
    <w:rsid w:val="00866CB3"/>
    <w:rsid w:val="00866D98"/>
    <w:rsid w:val="008677ED"/>
    <w:rsid w:val="00871453"/>
    <w:rsid w:val="008723D1"/>
    <w:rsid w:val="00872AF9"/>
    <w:rsid w:val="00873D3C"/>
    <w:rsid w:val="00875C09"/>
    <w:rsid w:val="00875C5C"/>
    <w:rsid w:val="0087771D"/>
    <w:rsid w:val="00880051"/>
    <w:rsid w:val="00880478"/>
    <w:rsid w:val="00880E19"/>
    <w:rsid w:val="00881522"/>
    <w:rsid w:val="00881B93"/>
    <w:rsid w:val="00882134"/>
    <w:rsid w:val="00882477"/>
    <w:rsid w:val="00883774"/>
    <w:rsid w:val="0088422D"/>
    <w:rsid w:val="00884A4E"/>
    <w:rsid w:val="00885FC4"/>
    <w:rsid w:val="00886EF8"/>
    <w:rsid w:val="00891346"/>
    <w:rsid w:val="00891FE2"/>
    <w:rsid w:val="00894414"/>
    <w:rsid w:val="0089556B"/>
    <w:rsid w:val="00897726"/>
    <w:rsid w:val="00897EDC"/>
    <w:rsid w:val="008A07D5"/>
    <w:rsid w:val="008A0B99"/>
    <w:rsid w:val="008A19A1"/>
    <w:rsid w:val="008A2CDA"/>
    <w:rsid w:val="008A42AA"/>
    <w:rsid w:val="008A54CC"/>
    <w:rsid w:val="008A57AA"/>
    <w:rsid w:val="008A5FAD"/>
    <w:rsid w:val="008A7689"/>
    <w:rsid w:val="008B00B6"/>
    <w:rsid w:val="008B0280"/>
    <w:rsid w:val="008B3435"/>
    <w:rsid w:val="008B3749"/>
    <w:rsid w:val="008B37AA"/>
    <w:rsid w:val="008B6918"/>
    <w:rsid w:val="008B69AA"/>
    <w:rsid w:val="008C0004"/>
    <w:rsid w:val="008C0F2F"/>
    <w:rsid w:val="008C1299"/>
    <w:rsid w:val="008C3E47"/>
    <w:rsid w:val="008C4234"/>
    <w:rsid w:val="008C6641"/>
    <w:rsid w:val="008C7A63"/>
    <w:rsid w:val="008D0C9C"/>
    <w:rsid w:val="008D3EE7"/>
    <w:rsid w:val="008D4273"/>
    <w:rsid w:val="008D4648"/>
    <w:rsid w:val="008D5749"/>
    <w:rsid w:val="008D6995"/>
    <w:rsid w:val="008D6F33"/>
    <w:rsid w:val="008D75EC"/>
    <w:rsid w:val="008E20C4"/>
    <w:rsid w:val="008E2F6D"/>
    <w:rsid w:val="008E3084"/>
    <w:rsid w:val="008E3ECA"/>
    <w:rsid w:val="008E467D"/>
    <w:rsid w:val="008F0011"/>
    <w:rsid w:val="008F04EA"/>
    <w:rsid w:val="008F13D2"/>
    <w:rsid w:val="008F1957"/>
    <w:rsid w:val="008F292D"/>
    <w:rsid w:val="008F3526"/>
    <w:rsid w:val="008F4FBB"/>
    <w:rsid w:val="008F5747"/>
    <w:rsid w:val="008F5E57"/>
    <w:rsid w:val="008F72CF"/>
    <w:rsid w:val="008F7ED5"/>
    <w:rsid w:val="008F7ED7"/>
    <w:rsid w:val="00900079"/>
    <w:rsid w:val="009007B3"/>
    <w:rsid w:val="00901317"/>
    <w:rsid w:val="00903045"/>
    <w:rsid w:val="00903C1B"/>
    <w:rsid w:val="009049FE"/>
    <w:rsid w:val="00904C89"/>
    <w:rsid w:val="0090733A"/>
    <w:rsid w:val="00910E5F"/>
    <w:rsid w:val="009112C2"/>
    <w:rsid w:val="0091205B"/>
    <w:rsid w:val="00914E3C"/>
    <w:rsid w:val="009167DE"/>
    <w:rsid w:val="009170E1"/>
    <w:rsid w:val="009200BF"/>
    <w:rsid w:val="0092063E"/>
    <w:rsid w:val="00921A9F"/>
    <w:rsid w:val="00921F0A"/>
    <w:rsid w:val="0092227D"/>
    <w:rsid w:val="0092411D"/>
    <w:rsid w:val="009256BB"/>
    <w:rsid w:val="0092650D"/>
    <w:rsid w:val="00926A7F"/>
    <w:rsid w:val="00930B40"/>
    <w:rsid w:val="009333AB"/>
    <w:rsid w:val="009334AD"/>
    <w:rsid w:val="00933694"/>
    <w:rsid w:val="0093492A"/>
    <w:rsid w:val="00934B71"/>
    <w:rsid w:val="00934CC4"/>
    <w:rsid w:val="00935C48"/>
    <w:rsid w:val="00935DF2"/>
    <w:rsid w:val="00935F33"/>
    <w:rsid w:val="00936F13"/>
    <w:rsid w:val="00937BDE"/>
    <w:rsid w:val="00937D30"/>
    <w:rsid w:val="009408BA"/>
    <w:rsid w:val="00940DA9"/>
    <w:rsid w:val="00942885"/>
    <w:rsid w:val="00942E5C"/>
    <w:rsid w:val="009432FA"/>
    <w:rsid w:val="00943EA3"/>
    <w:rsid w:val="00944195"/>
    <w:rsid w:val="009442AC"/>
    <w:rsid w:val="00944913"/>
    <w:rsid w:val="009455DF"/>
    <w:rsid w:val="00945872"/>
    <w:rsid w:val="00945D3F"/>
    <w:rsid w:val="00946FD1"/>
    <w:rsid w:val="009501A0"/>
    <w:rsid w:val="009508DC"/>
    <w:rsid w:val="00951229"/>
    <w:rsid w:val="00951A7B"/>
    <w:rsid w:val="00952CF6"/>
    <w:rsid w:val="00955445"/>
    <w:rsid w:val="00957404"/>
    <w:rsid w:val="00957615"/>
    <w:rsid w:val="00957D46"/>
    <w:rsid w:val="0096091E"/>
    <w:rsid w:val="0096482B"/>
    <w:rsid w:val="0097253C"/>
    <w:rsid w:val="00972A44"/>
    <w:rsid w:val="00973071"/>
    <w:rsid w:val="0097334D"/>
    <w:rsid w:val="0097420C"/>
    <w:rsid w:val="009811A0"/>
    <w:rsid w:val="009816AE"/>
    <w:rsid w:val="00981855"/>
    <w:rsid w:val="00981C04"/>
    <w:rsid w:val="0098429A"/>
    <w:rsid w:val="00984C68"/>
    <w:rsid w:val="00985573"/>
    <w:rsid w:val="00985851"/>
    <w:rsid w:val="00985C07"/>
    <w:rsid w:val="009869E9"/>
    <w:rsid w:val="00987072"/>
    <w:rsid w:val="009873E6"/>
    <w:rsid w:val="00990D1D"/>
    <w:rsid w:val="00991024"/>
    <w:rsid w:val="009923F5"/>
    <w:rsid w:val="00992B4E"/>
    <w:rsid w:val="009934CD"/>
    <w:rsid w:val="00993FE5"/>
    <w:rsid w:val="009951F6"/>
    <w:rsid w:val="009959E3"/>
    <w:rsid w:val="009965EF"/>
    <w:rsid w:val="009971B7"/>
    <w:rsid w:val="009A0120"/>
    <w:rsid w:val="009A10EF"/>
    <w:rsid w:val="009A391B"/>
    <w:rsid w:val="009A4726"/>
    <w:rsid w:val="009A6B7C"/>
    <w:rsid w:val="009A784C"/>
    <w:rsid w:val="009B03BF"/>
    <w:rsid w:val="009B2FFA"/>
    <w:rsid w:val="009B3BCC"/>
    <w:rsid w:val="009B5113"/>
    <w:rsid w:val="009B5A1B"/>
    <w:rsid w:val="009C06CE"/>
    <w:rsid w:val="009C143B"/>
    <w:rsid w:val="009C2422"/>
    <w:rsid w:val="009C28AD"/>
    <w:rsid w:val="009C38DA"/>
    <w:rsid w:val="009C3E52"/>
    <w:rsid w:val="009C4953"/>
    <w:rsid w:val="009C5655"/>
    <w:rsid w:val="009C5760"/>
    <w:rsid w:val="009C683A"/>
    <w:rsid w:val="009C71FC"/>
    <w:rsid w:val="009D0E03"/>
    <w:rsid w:val="009D2323"/>
    <w:rsid w:val="009D491D"/>
    <w:rsid w:val="009D4FCA"/>
    <w:rsid w:val="009E180D"/>
    <w:rsid w:val="009E262C"/>
    <w:rsid w:val="009E5142"/>
    <w:rsid w:val="009E6E3B"/>
    <w:rsid w:val="009E79EF"/>
    <w:rsid w:val="009F1459"/>
    <w:rsid w:val="009F1498"/>
    <w:rsid w:val="009F2932"/>
    <w:rsid w:val="009F33B2"/>
    <w:rsid w:val="009F365C"/>
    <w:rsid w:val="009F4220"/>
    <w:rsid w:val="009F4849"/>
    <w:rsid w:val="009F5DC5"/>
    <w:rsid w:val="009F609D"/>
    <w:rsid w:val="009F76A1"/>
    <w:rsid w:val="00A0068C"/>
    <w:rsid w:val="00A00CB0"/>
    <w:rsid w:val="00A012F0"/>
    <w:rsid w:val="00A0235B"/>
    <w:rsid w:val="00A02B7B"/>
    <w:rsid w:val="00A02E65"/>
    <w:rsid w:val="00A042CD"/>
    <w:rsid w:val="00A0617E"/>
    <w:rsid w:val="00A065A1"/>
    <w:rsid w:val="00A066B4"/>
    <w:rsid w:val="00A06881"/>
    <w:rsid w:val="00A073FE"/>
    <w:rsid w:val="00A0744A"/>
    <w:rsid w:val="00A0765A"/>
    <w:rsid w:val="00A115C3"/>
    <w:rsid w:val="00A117E2"/>
    <w:rsid w:val="00A11CB5"/>
    <w:rsid w:val="00A12335"/>
    <w:rsid w:val="00A123B1"/>
    <w:rsid w:val="00A123C9"/>
    <w:rsid w:val="00A159A7"/>
    <w:rsid w:val="00A15FA5"/>
    <w:rsid w:val="00A170A8"/>
    <w:rsid w:val="00A17FFB"/>
    <w:rsid w:val="00A217BB"/>
    <w:rsid w:val="00A22425"/>
    <w:rsid w:val="00A22D37"/>
    <w:rsid w:val="00A23519"/>
    <w:rsid w:val="00A241D2"/>
    <w:rsid w:val="00A242ED"/>
    <w:rsid w:val="00A247F0"/>
    <w:rsid w:val="00A27210"/>
    <w:rsid w:val="00A27D8D"/>
    <w:rsid w:val="00A27F35"/>
    <w:rsid w:val="00A314FD"/>
    <w:rsid w:val="00A31A9C"/>
    <w:rsid w:val="00A32360"/>
    <w:rsid w:val="00A337BF"/>
    <w:rsid w:val="00A33F93"/>
    <w:rsid w:val="00A34F00"/>
    <w:rsid w:val="00A35C1A"/>
    <w:rsid w:val="00A40302"/>
    <w:rsid w:val="00A40759"/>
    <w:rsid w:val="00A41A29"/>
    <w:rsid w:val="00A4259D"/>
    <w:rsid w:val="00A42AD6"/>
    <w:rsid w:val="00A44A89"/>
    <w:rsid w:val="00A4517F"/>
    <w:rsid w:val="00A457E9"/>
    <w:rsid w:val="00A4673C"/>
    <w:rsid w:val="00A475FE"/>
    <w:rsid w:val="00A47EB2"/>
    <w:rsid w:val="00A51AFC"/>
    <w:rsid w:val="00A51B6B"/>
    <w:rsid w:val="00A544F9"/>
    <w:rsid w:val="00A5695E"/>
    <w:rsid w:val="00A574B7"/>
    <w:rsid w:val="00A57801"/>
    <w:rsid w:val="00A600E2"/>
    <w:rsid w:val="00A6086E"/>
    <w:rsid w:val="00A60E2E"/>
    <w:rsid w:val="00A61798"/>
    <w:rsid w:val="00A630E4"/>
    <w:rsid w:val="00A63AC0"/>
    <w:rsid w:val="00A63B08"/>
    <w:rsid w:val="00A64281"/>
    <w:rsid w:val="00A64779"/>
    <w:rsid w:val="00A6523E"/>
    <w:rsid w:val="00A656BD"/>
    <w:rsid w:val="00A65E3E"/>
    <w:rsid w:val="00A70E7E"/>
    <w:rsid w:val="00A71470"/>
    <w:rsid w:val="00A71704"/>
    <w:rsid w:val="00A71A29"/>
    <w:rsid w:val="00A71F42"/>
    <w:rsid w:val="00A74083"/>
    <w:rsid w:val="00A75C2E"/>
    <w:rsid w:val="00A75C95"/>
    <w:rsid w:val="00A76C06"/>
    <w:rsid w:val="00A770AD"/>
    <w:rsid w:val="00A820D2"/>
    <w:rsid w:val="00A835BC"/>
    <w:rsid w:val="00A8467A"/>
    <w:rsid w:val="00A8519C"/>
    <w:rsid w:val="00A8529C"/>
    <w:rsid w:val="00A85BE5"/>
    <w:rsid w:val="00A8626D"/>
    <w:rsid w:val="00A86ADE"/>
    <w:rsid w:val="00A86CC6"/>
    <w:rsid w:val="00A87D08"/>
    <w:rsid w:val="00A908E2"/>
    <w:rsid w:val="00A90C10"/>
    <w:rsid w:val="00A91174"/>
    <w:rsid w:val="00A92325"/>
    <w:rsid w:val="00A93781"/>
    <w:rsid w:val="00A941E3"/>
    <w:rsid w:val="00A9464F"/>
    <w:rsid w:val="00A94829"/>
    <w:rsid w:val="00A95D02"/>
    <w:rsid w:val="00A97437"/>
    <w:rsid w:val="00A97D5B"/>
    <w:rsid w:val="00AA4395"/>
    <w:rsid w:val="00AA69E6"/>
    <w:rsid w:val="00AA778F"/>
    <w:rsid w:val="00AA7D29"/>
    <w:rsid w:val="00AB1713"/>
    <w:rsid w:val="00AB3ACF"/>
    <w:rsid w:val="00AB3EA0"/>
    <w:rsid w:val="00AB4B8B"/>
    <w:rsid w:val="00AB50B6"/>
    <w:rsid w:val="00AB592B"/>
    <w:rsid w:val="00AB7C34"/>
    <w:rsid w:val="00AC06D7"/>
    <w:rsid w:val="00AC0B9B"/>
    <w:rsid w:val="00AC11A4"/>
    <w:rsid w:val="00AC15D2"/>
    <w:rsid w:val="00AC1968"/>
    <w:rsid w:val="00AC2843"/>
    <w:rsid w:val="00AC2DDB"/>
    <w:rsid w:val="00AC3F8E"/>
    <w:rsid w:val="00AC6185"/>
    <w:rsid w:val="00AC64C3"/>
    <w:rsid w:val="00AD03BF"/>
    <w:rsid w:val="00AD0D83"/>
    <w:rsid w:val="00AD11AF"/>
    <w:rsid w:val="00AD3619"/>
    <w:rsid w:val="00AD6DD1"/>
    <w:rsid w:val="00AD7D14"/>
    <w:rsid w:val="00AE1853"/>
    <w:rsid w:val="00AE30A0"/>
    <w:rsid w:val="00AE49F8"/>
    <w:rsid w:val="00AE53C7"/>
    <w:rsid w:val="00AE53EB"/>
    <w:rsid w:val="00AE54F0"/>
    <w:rsid w:val="00AE6A43"/>
    <w:rsid w:val="00AE6BB3"/>
    <w:rsid w:val="00AE7DC4"/>
    <w:rsid w:val="00AF069B"/>
    <w:rsid w:val="00AF11C4"/>
    <w:rsid w:val="00AF1D39"/>
    <w:rsid w:val="00AF2ECC"/>
    <w:rsid w:val="00AF5862"/>
    <w:rsid w:val="00AF58B6"/>
    <w:rsid w:val="00AF6D15"/>
    <w:rsid w:val="00AF7553"/>
    <w:rsid w:val="00B00A1E"/>
    <w:rsid w:val="00B00A39"/>
    <w:rsid w:val="00B01A8C"/>
    <w:rsid w:val="00B01EAF"/>
    <w:rsid w:val="00B0517D"/>
    <w:rsid w:val="00B0586F"/>
    <w:rsid w:val="00B064B2"/>
    <w:rsid w:val="00B0723A"/>
    <w:rsid w:val="00B0787D"/>
    <w:rsid w:val="00B124F1"/>
    <w:rsid w:val="00B13022"/>
    <w:rsid w:val="00B130DA"/>
    <w:rsid w:val="00B13E8E"/>
    <w:rsid w:val="00B1409A"/>
    <w:rsid w:val="00B14F2B"/>
    <w:rsid w:val="00B168A2"/>
    <w:rsid w:val="00B172D1"/>
    <w:rsid w:val="00B17631"/>
    <w:rsid w:val="00B17656"/>
    <w:rsid w:val="00B2084E"/>
    <w:rsid w:val="00B238CB"/>
    <w:rsid w:val="00B2457C"/>
    <w:rsid w:val="00B25B9C"/>
    <w:rsid w:val="00B2604C"/>
    <w:rsid w:val="00B26F7C"/>
    <w:rsid w:val="00B27312"/>
    <w:rsid w:val="00B27766"/>
    <w:rsid w:val="00B2787D"/>
    <w:rsid w:val="00B31F9A"/>
    <w:rsid w:val="00B31FD5"/>
    <w:rsid w:val="00B322F5"/>
    <w:rsid w:val="00B3283D"/>
    <w:rsid w:val="00B3297F"/>
    <w:rsid w:val="00B33BD3"/>
    <w:rsid w:val="00B33D5A"/>
    <w:rsid w:val="00B35872"/>
    <w:rsid w:val="00B35AF2"/>
    <w:rsid w:val="00B35D55"/>
    <w:rsid w:val="00B35EC6"/>
    <w:rsid w:val="00B3602E"/>
    <w:rsid w:val="00B41EFD"/>
    <w:rsid w:val="00B4220A"/>
    <w:rsid w:val="00B422D9"/>
    <w:rsid w:val="00B43A51"/>
    <w:rsid w:val="00B45857"/>
    <w:rsid w:val="00B45A5E"/>
    <w:rsid w:val="00B466F5"/>
    <w:rsid w:val="00B50464"/>
    <w:rsid w:val="00B50595"/>
    <w:rsid w:val="00B50D1A"/>
    <w:rsid w:val="00B53EC0"/>
    <w:rsid w:val="00B53EF4"/>
    <w:rsid w:val="00B543D0"/>
    <w:rsid w:val="00B54C91"/>
    <w:rsid w:val="00B5759E"/>
    <w:rsid w:val="00B57689"/>
    <w:rsid w:val="00B57C52"/>
    <w:rsid w:val="00B611A3"/>
    <w:rsid w:val="00B62BA8"/>
    <w:rsid w:val="00B637C5"/>
    <w:rsid w:val="00B64A86"/>
    <w:rsid w:val="00B64BF8"/>
    <w:rsid w:val="00B661FE"/>
    <w:rsid w:val="00B67056"/>
    <w:rsid w:val="00B70A58"/>
    <w:rsid w:val="00B70D29"/>
    <w:rsid w:val="00B711AF"/>
    <w:rsid w:val="00B71D21"/>
    <w:rsid w:val="00B72061"/>
    <w:rsid w:val="00B752F2"/>
    <w:rsid w:val="00B75C14"/>
    <w:rsid w:val="00B76FC9"/>
    <w:rsid w:val="00B7727E"/>
    <w:rsid w:val="00B80319"/>
    <w:rsid w:val="00B8054E"/>
    <w:rsid w:val="00B8565E"/>
    <w:rsid w:val="00B85822"/>
    <w:rsid w:val="00B91641"/>
    <w:rsid w:val="00B929D1"/>
    <w:rsid w:val="00B93D50"/>
    <w:rsid w:val="00B9466C"/>
    <w:rsid w:val="00B94834"/>
    <w:rsid w:val="00B9696D"/>
    <w:rsid w:val="00B96E0F"/>
    <w:rsid w:val="00BA2F13"/>
    <w:rsid w:val="00BA3837"/>
    <w:rsid w:val="00BA4B65"/>
    <w:rsid w:val="00BA4F3B"/>
    <w:rsid w:val="00BA65DF"/>
    <w:rsid w:val="00BA6E17"/>
    <w:rsid w:val="00BA6F64"/>
    <w:rsid w:val="00BA72D0"/>
    <w:rsid w:val="00BA7739"/>
    <w:rsid w:val="00BB187D"/>
    <w:rsid w:val="00BB21CD"/>
    <w:rsid w:val="00BB278A"/>
    <w:rsid w:val="00BB2F0D"/>
    <w:rsid w:val="00BB4078"/>
    <w:rsid w:val="00BB45B0"/>
    <w:rsid w:val="00BB4B64"/>
    <w:rsid w:val="00BB54F1"/>
    <w:rsid w:val="00BB648B"/>
    <w:rsid w:val="00BB65EA"/>
    <w:rsid w:val="00BB7535"/>
    <w:rsid w:val="00BC0C85"/>
    <w:rsid w:val="00BC180A"/>
    <w:rsid w:val="00BC2DDA"/>
    <w:rsid w:val="00BC2F97"/>
    <w:rsid w:val="00BC30F0"/>
    <w:rsid w:val="00BC3104"/>
    <w:rsid w:val="00BC4746"/>
    <w:rsid w:val="00BC52EF"/>
    <w:rsid w:val="00BC5E9C"/>
    <w:rsid w:val="00BC7042"/>
    <w:rsid w:val="00BC7472"/>
    <w:rsid w:val="00BD0016"/>
    <w:rsid w:val="00BD4302"/>
    <w:rsid w:val="00BD5769"/>
    <w:rsid w:val="00BD5D46"/>
    <w:rsid w:val="00BD7069"/>
    <w:rsid w:val="00BD7649"/>
    <w:rsid w:val="00BE1053"/>
    <w:rsid w:val="00BE27C7"/>
    <w:rsid w:val="00BE2953"/>
    <w:rsid w:val="00BE2D02"/>
    <w:rsid w:val="00BE30FC"/>
    <w:rsid w:val="00BE32FC"/>
    <w:rsid w:val="00BE35EE"/>
    <w:rsid w:val="00BE51B0"/>
    <w:rsid w:val="00BE773F"/>
    <w:rsid w:val="00BE7B8D"/>
    <w:rsid w:val="00BE7C6B"/>
    <w:rsid w:val="00BE7C99"/>
    <w:rsid w:val="00BE7D04"/>
    <w:rsid w:val="00BF01B7"/>
    <w:rsid w:val="00BF025E"/>
    <w:rsid w:val="00BF2691"/>
    <w:rsid w:val="00BF2BCD"/>
    <w:rsid w:val="00BF333A"/>
    <w:rsid w:val="00BF54C3"/>
    <w:rsid w:val="00BF5A83"/>
    <w:rsid w:val="00BF60B5"/>
    <w:rsid w:val="00BF6911"/>
    <w:rsid w:val="00BF6F62"/>
    <w:rsid w:val="00BF771E"/>
    <w:rsid w:val="00C00090"/>
    <w:rsid w:val="00C02F70"/>
    <w:rsid w:val="00C10056"/>
    <w:rsid w:val="00C1072C"/>
    <w:rsid w:val="00C10DC8"/>
    <w:rsid w:val="00C136C8"/>
    <w:rsid w:val="00C13FBA"/>
    <w:rsid w:val="00C14213"/>
    <w:rsid w:val="00C15A13"/>
    <w:rsid w:val="00C177F7"/>
    <w:rsid w:val="00C17E31"/>
    <w:rsid w:val="00C21235"/>
    <w:rsid w:val="00C2369C"/>
    <w:rsid w:val="00C24A43"/>
    <w:rsid w:val="00C24B03"/>
    <w:rsid w:val="00C266AB"/>
    <w:rsid w:val="00C266D7"/>
    <w:rsid w:val="00C30154"/>
    <w:rsid w:val="00C30E92"/>
    <w:rsid w:val="00C316BE"/>
    <w:rsid w:val="00C346D1"/>
    <w:rsid w:val="00C34880"/>
    <w:rsid w:val="00C36D4B"/>
    <w:rsid w:val="00C37C3E"/>
    <w:rsid w:val="00C37DF7"/>
    <w:rsid w:val="00C37F6F"/>
    <w:rsid w:val="00C40064"/>
    <w:rsid w:val="00C4113C"/>
    <w:rsid w:val="00C41A16"/>
    <w:rsid w:val="00C42FF6"/>
    <w:rsid w:val="00C4361C"/>
    <w:rsid w:val="00C43670"/>
    <w:rsid w:val="00C44BB7"/>
    <w:rsid w:val="00C45696"/>
    <w:rsid w:val="00C46292"/>
    <w:rsid w:val="00C46E40"/>
    <w:rsid w:val="00C4777C"/>
    <w:rsid w:val="00C47996"/>
    <w:rsid w:val="00C50067"/>
    <w:rsid w:val="00C50D48"/>
    <w:rsid w:val="00C50DBF"/>
    <w:rsid w:val="00C51F5A"/>
    <w:rsid w:val="00C52319"/>
    <w:rsid w:val="00C52DAC"/>
    <w:rsid w:val="00C53C66"/>
    <w:rsid w:val="00C54408"/>
    <w:rsid w:val="00C549B9"/>
    <w:rsid w:val="00C54FA2"/>
    <w:rsid w:val="00C55906"/>
    <w:rsid w:val="00C55E0D"/>
    <w:rsid w:val="00C56446"/>
    <w:rsid w:val="00C564CF"/>
    <w:rsid w:val="00C56589"/>
    <w:rsid w:val="00C574EE"/>
    <w:rsid w:val="00C603AF"/>
    <w:rsid w:val="00C62646"/>
    <w:rsid w:val="00C626E3"/>
    <w:rsid w:val="00C62FF2"/>
    <w:rsid w:val="00C64812"/>
    <w:rsid w:val="00C65150"/>
    <w:rsid w:val="00C66B6C"/>
    <w:rsid w:val="00C67535"/>
    <w:rsid w:val="00C7195E"/>
    <w:rsid w:val="00C73FC9"/>
    <w:rsid w:val="00C748AC"/>
    <w:rsid w:val="00C74C86"/>
    <w:rsid w:val="00C75BDD"/>
    <w:rsid w:val="00C77C39"/>
    <w:rsid w:val="00C80608"/>
    <w:rsid w:val="00C82A6F"/>
    <w:rsid w:val="00C83202"/>
    <w:rsid w:val="00C834C8"/>
    <w:rsid w:val="00C835D6"/>
    <w:rsid w:val="00C85EC3"/>
    <w:rsid w:val="00C86BEE"/>
    <w:rsid w:val="00C90F56"/>
    <w:rsid w:val="00C91650"/>
    <w:rsid w:val="00C92218"/>
    <w:rsid w:val="00C9246E"/>
    <w:rsid w:val="00C95292"/>
    <w:rsid w:val="00C96CC1"/>
    <w:rsid w:val="00C97C90"/>
    <w:rsid w:val="00CA2A49"/>
    <w:rsid w:val="00CA2B8A"/>
    <w:rsid w:val="00CA34E7"/>
    <w:rsid w:val="00CA43C1"/>
    <w:rsid w:val="00CA5497"/>
    <w:rsid w:val="00CA77C6"/>
    <w:rsid w:val="00CA7C76"/>
    <w:rsid w:val="00CB0437"/>
    <w:rsid w:val="00CB086A"/>
    <w:rsid w:val="00CB1A50"/>
    <w:rsid w:val="00CB329A"/>
    <w:rsid w:val="00CB399B"/>
    <w:rsid w:val="00CB5738"/>
    <w:rsid w:val="00CB7E23"/>
    <w:rsid w:val="00CC019D"/>
    <w:rsid w:val="00CC0358"/>
    <w:rsid w:val="00CC06C4"/>
    <w:rsid w:val="00CC186B"/>
    <w:rsid w:val="00CC2B13"/>
    <w:rsid w:val="00CC387B"/>
    <w:rsid w:val="00CC4CE5"/>
    <w:rsid w:val="00CC5166"/>
    <w:rsid w:val="00CC7940"/>
    <w:rsid w:val="00CD12E7"/>
    <w:rsid w:val="00CD27FA"/>
    <w:rsid w:val="00CD29E1"/>
    <w:rsid w:val="00CD2C34"/>
    <w:rsid w:val="00CD446F"/>
    <w:rsid w:val="00CD48AE"/>
    <w:rsid w:val="00CD4910"/>
    <w:rsid w:val="00CD4FB6"/>
    <w:rsid w:val="00CD5B11"/>
    <w:rsid w:val="00CE0388"/>
    <w:rsid w:val="00CE292F"/>
    <w:rsid w:val="00CE33B0"/>
    <w:rsid w:val="00CE3E86"/>
    <w:rsid w:val="00CE64DB"/>
    <w:rsid w:val="00CE75B7"/>
    <w:rsid w:val="00CE7B57"/>
    <w:rsid w:val="00CF03EF"/>
    <w:rsid w:val="00CF1211"/>
    <w:rsid w:val="00CF158F"/>
    <w:rsid w:val="00CF1622"/>
    <w:rsid w:val="00CF2A0F"/>
    <w:rsid w:val="00CF2DBE"/>
    <w:rsid w:val="00CF534D"/>
    <w:rsid w:val="00CF5F1B"/>
    <w:rsid w:val="00D008B5"/>
    <w:rsid w:val="00D012A6"/>
    <w:rsid w:val="00D0173D"/>
    <w:rsid w:val="00D023BB"/>
    <w:rsid w:val="00D02AB3"/>
    <w:rsid w:val="00D02C7C"/>
    <w:rsid w:val="00D030FA"/>
    <w:rsid w:val="00D03F17"/>
    <w:rsid w:val="00D05590"/>
    <w:rsid w:val="00D0587B"/>
    <w:rsid w:val="00D05C5F"/>
    <w:rsid w:val="00D06CF9"/>
    <w:rsid w:val="00D07A82"/>
    <w:rsid w:val="00D10A1E"/>
    <w:rsid w:val="00D11153"/>
    <w:rsid w:val="00D11C1D"/>
    <w:rsid w:val="00D1402E"/>
    <w:rsid w:val="00D1559E"/>
    <w:rsid w:val="00D16B92"/>
    <w:rsid w:val="00D16D80"/>
    <w:rsid w:val="00D17AE3"/>
    <w:rsid w:val="00D2011B"/>
    <w:rsid w:val="00D201EB"/>
    <w:rsid w:val="00D20406"/>
    <w:rsid w:val="00D20547"/>
    <w:rsid w:val="00D21E28"/>
    <w:rsid w:val="00D23AF1"/>
    <w:rsid w:val="00D23DE7"/>
    <w:rsid w:val="00D2467C"/>
    <w:rsid w:val="00D24C7D"/>
    <w:rsid w:val="00D25B1C"/>
    <w:rsid w:val="00D2646B"/>
    <w:rsid w:val="00D268B9"/>
    <w:rsid w:val="00D3028E"/>
    <w:rsid w:val="00D32C9F"/>
    <w:rsid w:val="00D336D8"/>
    <w:rsid w:val="00D33BEC"/>
    <w:rsid w:val="00D33BF9"/>
    <w:rsid w:val="00D341FE"/>
    <w:rsid w:val="00D346FE"/>
    <w:rsid w:val="00D34A32"/>
    <w:rsid w:val="00D352E7"/>
    <w:rsid w:val="00D36001"/>
    <w:rsid w:val="00D361ED"/>
    <w:rsid w:val="00D36D2A"/>
    <w:rsid w:val="00D40A2E"/>
    <w:rsid w:val="00D40E35"/>
    <w:rsid w:val="00D4241F"/>
    <w:rsid w:val="00D43865"/>
    <w:rsid w:val="00D43A5A"/>
    <w:rsid w:val="00D43C77"/>
    <w:rsid w:val="00D4521E"/>
    <w:rsid w:val="00D45630"/>
    <w:rsid w:val="00D466F4"/>
    <w:rsid w:val="00D47EBC"/>
    <w:rsid w:val="00D50CB4"/>
    <w:rsid w:val="00D514EA"/>
    <w:rsid w:val="00D518A0"/>
    <w:rsid w:val="00D52012"/>
    <w:rsid w:val="00D56FE1"/>
    <w:rsid w:val="00D57AB9"/>
    <w:rsid w:val="00D60B2C"/>
    <w:rsid w:val="00D60DAA"/>
    <w:rsid w:val="00D60EC8"/>
    <w:rsid w:val="00D619B8"/>
    <w:rsid w:val="00D6315A"/>
    <w:rsid w:val="00D63B7E"/>
    <w:rsid w:val="00D63B97"/>
    <w:rsid w:val="00D641D3"/>
    <w:rsid w:val="00D6479F"/>
    <w:rsid w:val="00D64AF4"/>
    <w:rsid w:val="00D6593E"/>
    <w:rsid w:val="00D66E00"/>
    <w:rsid w:val="00D677C9"/>
    <w:rsid w:val="00D67927"/>
    <w:rsid w:val="00D70409"/>
    <w:rsid w:val="00D7053A"/>
    <w:rsid w:val="00D707D9"/>
    <w:rsid w:val="00D736C3"/>
    <w:rsid w:val="00D752E3"/>
    <w:rsid w:val="00D75ED8"/>
    <w:rsid w:val="00D76866"/>
    <w:rsid w:val="00D77A60"/>
    <w:rsid w:val="00D8127D"/>
    <w:rsid w:val="00D812F8"/>
    <w:rsid w:val="00D82293"/>
    <w:rsid w:val="00D82701"/>
    <w:rsid w:val="00D82B2E"/>
    <w:rsid w:val="00D83845"/>
    <w:rsid w:val="00D84EB9"/>
    <w:rsid w:val="00D87EC6"/>
    <w:rsid w:val="00D903C7"/>
    <w:rsid w:val="00D929CD"/>
    <w:rsid w:val="00D930BB"/>
    <w:rsid w:val="00D9381D"/>
    <w:rsid w:val="00D95447"/>
    <w:rsid w:val="00D95D68"/>
    <w:rsid w:val="00D95E0C"/>
    <w:rsid w:val="00D96262"/>
    <w:rsid w:val="00D96615"/>
    <w:rsid w:val="00D96C02"/>
    <w:rsid w:val="00D9796C"/>
    <w:rsid w:val="00DA2A32"/>
    <w:rsid w:val="00DA2E21"/>
    <w:rsid w:val="00DA303C"/>
    <w:rsid w:val="00DA4C7E"/>
    <w:rsid w:val="00DA6015"/>
    <w:rsid w:val="00DA662E"/>
    <w:rsid w:val="00DB08D1"/>
    <w:rsid w:val="00DB0EA6"/>
    <w:rsid w:val="00DB3D8D"/>
    <w:rsid w:val="00DB40DA"/>
    <w:rsid w:val="00DB425F"/>
    <w:rsid w:val="00DB43B8"/>
    <w:rsid w:val="00DB5407"/>
    <w:rsid w:val="00DB7D82"/>
    <w:rsid w:val="00DB7EF8"/>
    <w:rsid w:val="00DC1152"/>
    <w:rsid w:val="00DC2009"/>
    <w:rsid w:val="00DC5A89"/>
    <w:rsid w:val="00DC6592"/>
    <w:rsid w:val="00DC7A6C"/>
    <w:rsid w:val="00DD04D6"/>
    <w:rsid w:val="00DD127C"/>
    <w:rsid w:val="00DD1BD3"/>
    <w:rsid w:val="00DD24B8"/>
    <w:rsid w:val="00DD49B9"/>
    <w:rsid w:val="00DD5D06"/>
    <w:rsid w:val="00DE29C9"/>
    <w:rsid w:val="00DE2B79"/>
    <w:rsid w:val="00DE3A38"/>
    <w:rsid w:val="00DE3E0B"/>
    <w:rsid w:val="00DE542C"/>
    <w:rsid w:val="00DE61E7"/>
    <w:rsid w:val="00DE6502"/>
    <w:rsid w:val="00DE7E72"/>
    <w:rsid w:val="00DF100E"/>
    <w:rsid w:val="00DF1788"/>
    <w:rsid w:val="00DF26A1"/>
    <w:rsid w:val="00DF3315"/>
    <w:rsid w:val="00DF3888"/>
    <w:rsid w:val="00DF78B3"/>
    <w:rsid w:val="00E00450"/>
    <w:rsid w:val="00E00CFD"/>
    <w:rsid w:val="00E01525"/>
    <w:rsid w:val="00E01584"/>
    <w:rsid w:val="00E02D28"/>
    <w:rsid w:val="00E04FAA"/>
    <w:rsid w:val="00E05499"/>
    <w:rsid w:val="00E0614C"/>
    <w:rsid w:val="00E06BB1"/>
    <w:rsid w:val="00E07037"/>
    <w:rsid w:val="00E07A28"/>
    <w:rsid w:val="00E11206"/>
    <w:rsid w:val="00E12917"/>
    <w:rsid w:val="00E12BA2"/>
    <w:rsid w:val="00E132D9"/>
    <w:rsid w:val="00E14E82"/>
    <w:rsid w:val="00E16765"/>
    <w:rsid w:val="00E172B9"/>
    <w:rsid w:val="00E203EC"/>
    <w:rsid w:val="00E21521"/>
    <w:rsid w:val="00E219A7"/>
    <w:rsid w:val="00E21C5A"/>
    <w:rsid w:val="00E239DE"/>
    <w:rsid w:val="00E25B6E"/>
    <w:rsid w:val="00E27546"/>
    <w:rsid w:val="00E3002E"/>
    <w:rsid w:val="00E31F95"/>
    <w:rsid w:val="00E3228E"/>
    <w:rsid w:val="00E328B5"/>
    <w:rsid w:val="00E33D3F"/>
    <w:rsid w:val="00E34C9F"/>
    <w:rsid w:val="00E3565D"/>
    <w:rsid w:val="00E35E16"/>
    <w:rsid w:val="00E377CD"/>
    <w:rsid w:val="00E414C8"/>
    <w:rsid w:val="00E42002"/>
    <w:rsid w:val="00E42163"/>
    <w:rsid w:val="00E42493"/>
    <w:rsid w:val="00E43ADC"/>
    <w:rsid w:val="00E44264"/>
    <w:rsid w:val="00E443E9"/>
    <w:rsid w:val="00E4463F"/>
    <w:rsid w:val="00E4507D"/>
    <w:rsid w:val="00E457AB"/>
    <w:rsid w:val="00E46A65"/>
    <w:rsid w:val="00E46B97"/>
    <w:rsid w:val="00E46DFD"/>
    <w:rsid w:val="00E46E19"/>
    <w:rsid w:val="00E50714"/>
    <w:rsid w:val="00E5098C"/>
    <w:rsid w:val="00E50BEC"/>
    <w:rsid w:val="00E527DA"/>
    <w:rsid w:val="00E53977"/>
    <w:rsid w:val="00E57BCC"/>
    <w:rsid w:val="00E61877"/>
    <w:rsid w:val="00E6188A"/>
    <w:rsid w:val="00E61BD2"/>
    <w:rsid w:val="00E62C37"/>
    <w:rsid w:val="00E62DDB"/>
    <w:rsid w:val="00E649DE"/>
    <w:rsid w:val="00E64F58"/>
    <w:rsid w:val="00E65BE1"/>
    <w:rsid w:val="00E66DD4"/>
    <w:rsid w:val="00E716A8"/>
    <w:rsid w:val="00E7228E"/>
    <w:rsid w:val="00E727F1"/>
    <w:rsid w:val="00E72A3E"/>
    <w:rsid w:val="00E73452"/>
    <w:rsid w:val="00E73E42"/>
    <w:rsid w:val="00E76841"/>
    <w:rsid w:val="00E80B2D"/>
    <w:rsid w:val="00E81ED8"/>
    <w:rsid w:val="00E8221F"/>
    <w:rsid w:val="00E82C39"/>
    <w:rsid w:val="00E82E7C"/>
    <w:rsid w:val="00E84561"/>
    <w:rsid w:val="00E847C0"/>
    <w:rsid w:val="00E84A05"/>
    <w:rsid w:val="00E850E4"/>
    <w:rsid w:val="00E87478"/>
    <w:rsid w:val="00E92324"/>
    <w:rsid w:val="00E92E92"/>
    <w:rsid w:val="00E94210"/>
    <w:rsid w:val="00E94B4F"/>
    <w:rsid w:val="00E9510A"/>
    <w:rsid w:val="00E951F7"/>
    <w:rsid w:val="00E9695A"/>
    <w:rsid w:val="00E9746D"/>
    <w:rsid w:val="00EA0B1D"/>
    <w:rsid w:val="00EA0C2E"/>
    <w:rsid w:val="00EA0EB6"/>
    <w:rsid w:val="00EA1377"/>
    <w:rsid w:val="00EA1819"/>
    <w:rsid w:val="00EA23BD"/>
    <w:rsid w:val="00EA32B4"/>
    <w:rsid w:val="00EA4129"/>
    <w:rsid w:val="00EA44A5"/>
    <w:rsid w:val="00EA4BD9"/>
    <w:rsid w:val="00EA569C"/>
    <w:rsid w:val="00EA713D"/>
    <w:rsid w:val="00EA7758"/>
    <w:rsid w:val="00EB0AD3"/>
    <w:rsid w:val="00EB0C07"/>
    <w:rsid w:val="00EB1003"/>
    <w:rsid w:val="00EB2594"/>
    <w:rsid w:val="00EB35C2"/>
    <w:rsid w:val="00EB3E2D"/>
    <w:rsid w:val="00EB4DB9"/>
    <w:rsid w:val="00EC0723"/>
    <w:rsid w:val="00EC0A99"/>
    <w:rsid w:val="00EC0D1A"/>
    <w:rsid w:val="00EC1238"/>
    <w:rsid w:val="00EC4BBC"/>
    <w:rsid w:val="00EC78AB"/>
    <w:rsid w:val="00EC7FAF"/>
    <w:rsid w:val="00ED0788"/>
    <w:rsid w:val="00ED141D"/>
    <w:rsid w:val="00ED19CA"/>
    <w:rsid w:val="00ED22A4"/>
    <w:rsid w:val="00ED4555"/>
    <w:rsid w:val="00EE056A"/>
    <w:rsid w:val="00EE06AA"/>
    <w:rsid w:val="00EE0C6A"/>
    <w:rsid w:val="00EE1CE1"/>
    <w:rsid w:val="00EE2B0E"/>
    <w:rsid w:val="00EE34CC"/>
    <w:rsid w:val="00EE4A40"/>
    <w:rsid w:val="00EE5396"/>
    <w:rsid w:val="00EE5CB9"/>
    <w:rsid w:val="00EE6B53"/>
    <w:rsid w:val="00EF08B4"/>
    <w:rsid w:val="00EF12B5"/>
    <w:rsid w:val="00EF2401"/>
    <w:rsid w:val="00EF245F"/>
    <w:rsid w:val="00EF315D"/>
    <w:rsid w:val="00EF47D6"/>
    <w:rsid w:val="00EF4AFB"/>
    <w:rsid w:val="00EF5BA4"/>
    <w:rsid w:val="00EF5BC0"/>
    <w:rsid w:val="00EF625A"/>
    <w:rsid w:val="00EF7632"/>
    <w:rsid w:val="00F0122C"/>
    <w:rsid w:val="00F01D0B"/>
    <w:rsid w:val="00F01D1E"/>
    <w:rsid w:val="00F04A51"/>
    <w:rsid w:val="00F04B29"/>
    <w:rsid w:val="00F053A9"/>
    <w:rsid w:val="00F0563C"/>
    <w:rsid w:val="00F06973"/>
    <w:rsid w:val="00F06C80"/>
    <w:rsid w:val="00F06D45"/>
    <w:rsid w:val="00F0755E"/>
    <w:rsid w:val="00F07E48"/>
    <w:rsid w:val="00F102B5"/>
    <w:rsid w:val="00F106CE"/>
    <w:rsid w:val="00F135B6"/>
    <w:rsid w:val="00F13A30"/>
    <w:rsid w:val="00F156A4"/>
    <w:rsid w:val="00F15EAD"/>
    <w:rsid w:val="00F17490"/>
    <w:rsid w:val="00F20394"/>
    <w:rsid w:val="00F21E5F"/>
    <w:rsid w:val="00F227B1"/>
    <w:rsid w:val="00F237F7"/>
    <w:rsid w:val="00F23AEB"/>
    <w:rsid w:val="00F23E42"/>
    <w:rsid w:val="00F26A37"/>
    <w:rsid w:val="00F3144F"/>
    <w:rsid w:val="00F31795"/>
    <w:rsid w:val="00F31A76"/>
    <w:rsid w:val="00F321EB"/>
    <w:rsid w:val="00F331EA"/>
    <w:rsid w:val="00F36392"/>
    <w:rsid w:val="00F37311"/>
    <w:rsid w:val="00F4130F"/>
    <w:rsid w:val="00F425E0"/>
    <w:rsid w:val="00F444A3"/>
    <w:rsid w:val="00F448D9"/>
    <w:rsid w:val="00F45598"/>
    <w:rsid w:val="00F459A6"/>
    <w:rsid w:val="00F4762A"/>
    <w:rsid w:val="00F505A6"/>
    <w:rsid w:val="00F50B8D"/>
    <w:rsid w:val="00F52728"/>
    <w:rsid w:val="00F52807"/>
    <w:rsid w:val="00F52CF5"/>
    <w:rsid w:val="00F53D72"/>
    <w:rsid w:val="00F5440B"/>
    <w:rsid w:val="00F55C74"/>
    <w:rsid w:val="00F570B6"/>
    <w:rsid w:val="00F57452"/>
    <w:rsid w:val="00F57A2B"/>
    <w:rsid w:val="00F57EDC"/>
    <w:rsid w:val="00F63266"/>
    <w:rsid w:val="00F643A6"/>
    <w:rsid w:val="00F64CDB"/>
    <w:rsid w:val="00F65A6E"/>
    <w:rsid w:val="00F66938"/>
    <w:rsid w:val="00F66C8C"/>
    <w:rsid w:val="00F67BD4"/>
    <w:rsid w:val="00F70750"/>
    <w:rsid w:val="00F70A72"/>
    <w:rsid w:val="00F70E54"/>
    <w:rsid w:val="00F722B7"/>
    <w:rsid w:val="00F724F0"/>
    <w:rsid w:val="00F72BB0"/>
    <w:rsid w:val="00F732DF"/>
    <w:rsid w:val="00F74A84"/>
    <w:rsid w:val="00F74C33"/>
    <w:rsid w:val="00F760C4"/>
    <w:rsid w:val="00F777E1"/>
    <w:rsid w:val="00F80093"/>
    <w:rsid w:val="00F80277"/>
    <w:rsid w:val="00F818E4"/>
    <w:rsid w:val="00F81FFC"/>
    <w:rsid w:val="00F85C15"/>
    <w:rsid w:val="00F8606C"/>
    <w:rsid w:val="00F93EB6"/>
    <w:rsid w:val="00F93ED6"/>
    <w:rsid w:val="00F95260"/>
    <w:rsid w:val="00F95521"/>
    <w:rsid w:val="00F968A3"/>
    <w:rsid w:val="00F97F05"/>
    <w:rsid w:val="00FA18C2"/>
    <w:rsid w:val="00FA2102"/>
    <w:rsid w:val="00FA4094"/>
    <w:rsid w:val="00FA6085"/>
    <w:rsid w:val="00FB0169"/>
    <w:rsid w:val="00FB050F"/>
    <w:rsid w:val="00FB07D7"/>
    <w:rsid w:val="00FB0C01"/>
    <w:rsid w:val="00FB1601"/>
    <w:rsid w:val="00FB3CD4"/>
    <w:rsid w:val="00FB3FF9"/>
    <w:rsid w:val="00FB4CEF"/>
    <w:rsid w:val="00FB55B5"/>
    <w:rsid w:val="00FB6303"/>
    <w:rsid w:val="00FB72F2"/>
    <w:rsid w:val="00FC3FF2"/>
    <w:rsid w:val="00FC4609"/>
    <w:rsid w:val="00FC4D09"/>
    <w:rsid w:val="00FC4DE0"/>
    <w:rsid w:val="00FC758A"/>
    <w:rsid w:val="00FD3F55"/>
    <w:rsid w:val="00FD74F0"/>
    <w:rsid w:val="00FD7D73"/>
    <w:rsid w:val="00FE0AD9"/>
    <w:rsid w:val="00FE448A"/>
    <w:rsid w:val="00FE4762"/>
    <w:rsid w:val="00FE4A24"/>
    <w:rsid w:val="00FE520D"/>
    <w:rsid w:val="00FE5C17"/>
    <w:rsid w:val="00FE5FA6"/>
    <w:rsid w:val="00FE62B1"/>
    <w:rsid w:val="00FE6685"/>
    <w:rsid w:val="00FE6E0F"/>
    <w:rsid w:val="00FF00A2"/>
    <w:rsid w:val="00FF2703"/>
    <w:rsid w:val="00FF321A"/>
    <w:rsid w:val="00FF4BFE"/>
    <w:rsid w:val="00FF4F2E"/>
    <w:rsid w:val="00FF5BBA"/>
    <w:rsid w:val="00FF5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520F1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uiPriority="67"/>
    <w:lsdException w:name="Note Level 2" w:uiPriority="68" w:qFormat="1"/>
    <w:lsdException w:name="Note Level 3" w:uiPriority="69"/>
    <w:lsdException w:name="Note Level 4" w:uiPriority="70"/>
    <w:lsdException w:name="Note Level 5" w:uiPriority="71"/>
    <w:lsdException w:name="Note Level 6" w:uiPriority="72"/>
    <w:lsdException w:name="Note Level 7" w:uiPriority="73"/>
    <w:lsdException w:name="Note Level 8" w:uiPriority="60"/>
    <w:lsdException w:name="Note Level 9" w:uiPriority="6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046949"/>
    <w:pPr>
      <w:keepNext/>
      <w:keepLines/>
      <w:shd w:val="clear" w:color="auto" w:fill="EAF1DD"/>
      <w:spacing w:beforeLines="40" w:line="360" w:lineRule="auto"/>
      <w:ind w:left="-102"/>
      <w:outlineLvl w:val="0"/>
    </w:pPr>
    <w:rPr>
      <w:rFonts w:eastAsia="黑体"/>
      <w:b/>
      <w:bCs/>
      <w:color w:val="1F497D"/>
      <w:kern w:val="44"/>
      <w:sz w:val="24"/>
      <w:szCs w:val="44"/>
      <w:shd w:val="clear" w:color="auto" w:fill="EAF1DD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4C0117"/>
    <w:pPr>
      <w:widowControl w:val="0"/>
      <w:jc w:val="both"/>
    </w:pPr>
    <w:rPr>
      <w:kern w:val="2"/>
      <w:sz w:val="21"/>
      <w:szCs w:val="22"/>
    </w:rPr>
  </w:style>
  <w:style w:type="character" w:styleId="a4">
    <w:name w:val="Hyperlink"/>
    <w:rsid w:val="00046949"/>
    <w:rPr>
      <w:color w:val="0000FF"/>
      <w:u w:val="single"/>
    </w:rPr>
  </w:style>
  <w:style w:type="character" w:customStyle="1" w:styleId="a5">
    <w:name w:val="批注框文本字符"/>
    <w:link w:val="a6"/>
    <w:rsid w:val="00046949"/>
    <w:rPr>
      <w:sz w:val="18"/>
      <w:szCs w:val="18"/>
    </w:rPr>
  </w:style>
  <w:style w:type="character" w:customStyle="1" w:styleId="10">
    <w:name w:val="标题 1字符"/>
    <w:link w:val="1"/>
    <w:rsid w:val="00046949"/>
    <w:rPr>
      <w:rFonts w:ascii="Calibri" w:eastAsia="黑体" w:hAnsi="Calibri"/>
      <w:b/>
      <w:bCs/>
      <w:color w:val="1F497D"/>
      <w:kern w:val="44"/>
      <w:sz w:val="24"/>
      <w:szCs w:val="44"/>
      <w:shd w:val="clear" w:color="auto" w:fill="EAF1DD"/>
    </w:rPr>
  </w:style>
  <w:style w:type="paragraph" w:styleId="a7">
    <w:name w:val="header"/>
    <w:basedOn w:val="a0"/>
    <w:rsid w:val="0004694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8">
    <w:name w:val="footer"/>
    <w:basedOn w:val="a0"/>
    <w:rsid w:val="0004694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alloon Text"/>
    <w:basedOn w:val="a0"/>
    <w:link w:val="a5"/>
    <w:rsid w:val="00046949"/>
    <w:rPr>
      <w:kern w:val="0"/>
      <w:sz w:val="18"/>
      <w:szCs w:val="18"/>
      <w:lang w:val="x-none" w:eastAsia="x-none"/>
    </w:rPr>
  </w:style>
  <w:style w:type="character" w:styleId="a9">
    <w:name w:val="FollowedHyperlink"/>
    <w:uiPriority w:val="99"/>
    <w:semiHidden/>
    <w:unhideWhenUsed/>
    <w:rsid w:val="00DF3315"/>
    <w:rPr>
      <w:color w:val="800080"/>
      <w:u w:val="single"/>
    </w:rPr>
  </w:style>
  <w:style w:type="character" w:styleId="aa">
    <w:name w:val="Emphasis"/>
    <w:uiPriority w:val="20"/>
    <w:qFormat/>
    <w:rsid w:val="00C13F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29100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57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0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1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7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86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1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97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7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20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2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85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549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G"/><Relationship Id="rId10" Type="http://schemas.openxmlformats.org/officeDocument/2006/relationships/hyperlink" Target="mailto:102752248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1CC97-2440-5E45-A794-A8AF5E46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296</Words>
  <Characters>1692</Characters>
  <Application>Microsoft Macintosh Word</Application>
  <DocSecurity>0</DocSecurity>
  <PresentationFormat/>
  <Lines>14</Lines>
  <Paragraphs>3</Paragraphs>
  <Slides>0</Slides>
  <Notes>0</Notes>
  <HiddenSlides>0</HiddenSlides>
  <MMClips>0</MMClip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●个人信息</vt:lpstr>
      <vt:lpstr>熟练掌握C/Objective-C编程，熟练使用iOS SDK及相关开发工具</vt:lpstr>
      <vt:lpstr>熟练MVC、代理、单例、观察者等常用设计模式</vt:lpstr>
      <vt:lpstr>熟练使用 MRC、ARC 编程及MRC与ARC混编</vt:lpstr>
      <vt:lpstr>熟练使用自定义cell，且能够根据具体内容尺寸自适应cell高度	</vt:lpstr>
      <vt:lpstr>熟悉掌握各种UI控件，熟悉多视图开发，复杂动画的实现</vt:lpstr>
      <vt:lpstr>精通网络处理、多线程及数据永久性存储</vt:lpstr>
      <vt:lpstr>熟练使用AFNetworking、MJRefresh、SDWebImage、FMDB等第三方框架</vt:lpstr>
      <vt:lpstr>熟练掌握AFNetworking进行数据请求操作，并对XML、JSON数据解析</vt:lpstr>
      <vt:lpstr>熟练掌握SQLite数据库进行增删改查操作</vt:lpstr>
      <vt:lpstr>熟练的使用常用的基本UI控件,且能够根据具体情况自定义封装特殊的UI控件及高级控件，如UIScollView、UITableView、UICollectionV</vt:lpstr>
      <vt:lpstr>熟练使用社交分享技术, 使用友盟 SDK 实现QQ、微信、微博等分享功能</vt:lpstr>
      <vt:lpstr>熟悉NSThread、NSOperation、GCD多线程编程技术</vt:lpstr>
      <vt:lpstr>熟练掌握系统定位服务和地图开发技术</vt:lpstr>
      <vt:lpstr>能够按照支付宝、微信开发指南完成整个支付流程</vt:lpstr>
      <vt:lpstr>熟练掌握真机调试以及app发布流程</vt:lpstr>
      <vt:lpstr>熟练完成程序的发布，分析应用的状态，并懂得如何处理苹果官方的审核拒绝，解决一些常见的问题。</vt:lpstr>
      <vt:lpstr>3、负责基于iOS的应用程序的设计与开发工作，代码调试，后期维护</vt:lpstr>
    </vt:vector>
  </TitlesOfParts>
  <Company/>
  <LinksUpToDate>false</LinksUpToDate>
  <CharactersWithSpaces>1985</CharactersWithSpaces>
  <SharedDoc>false</SharedDoc>
  <HLinks>
    <vt:vector size="6" baseType="variant">
      <vt:variant>
        <vt:i4>6357064</vt:i4>
      </vt:variant>
      <vt:variant>
        <vt:i4>0</vt:i4>
      </vt:variant>
      <vt:variant>
        <vt:i4>0</vt:i4>
      </vt:variant>
      <vt:variant>
        <vt:i4>5</vt:i4>
      </vt:variant>
      <vt:variant>
        <vt:lpwstr>mailto:1027522483@qq.com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●个人信息</dc:title>
  <dc:subject/>
  <dc:creator>John</dc:creator>
  <cp:keywords/>
  <dc:description/>
  <cp:lastModifiedBy>Microsoft Office 用户</cp:lastModifiedBy>
  <cp:revision>5</cp:revision>
  <cp:lastPrinted>2011-07-12T13:53:00Z</cp:lastPrinted>
  <dcterms:created xsi:type="dcterms:W3CDTF">2016-04-20T03:41:00Z</dcterms:created>
  <dcterms:modified xsi:type="dcterms:W3CDTF">2016-04-20T05:53:00Z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2052-8.1.0.3166</vt:lpwstr>
  </property>
</Properties>
</file>